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412" w:rsidRDefault="003B59DF">
      <w:pPr>
        <w:pStyle w:val="BodyText"/>
        <w:tabs>
          <w:tab w:val="left" w:pos="5685"/>
        </w:tabs>
        <w:kinsoku w:val="0"/>
        <w:overflowPunct w:val="0"/>
        <w:spacing w:before="73" w:line="254" w:lineRule="auto"/>
        <w:ind w:left="5645" w:right="2044" w:hanging="5490"/>
      </w:pPr>
      <w:r>
        <w:rPr>
          <w:b/>
          <w:bCs/>
          <w:sz w:val="18"/>
          <w:szCs w:val="18"/>
        </w:rPr>
        <w:t>Template</w:t>
      </w:r>
      <w:r>
        <w:rPr>
          <w:b/>
          <w:bCs/>
          <w:spacing w:val="-21"/>
          <w:sz w:val="18"/>
          <w:szCs w:val="18"/>
        </w:rPr>
        <w:t xml:space="preserve"> </w:t>
      </w:r>
      <w:r>
        <w:rPr>
          <w:b/>
          <w:bCs/>
          <w:sz w:val="18"/>
          <w:szCs w:val="18"/>
        </w:rPr>
        <w:t>revision</w:t>
      </w:r>
      <w:r>
        <w:rPr>
          <w:b/>
          <w:bCs/>
          <w:spacing w:val="-24"/>
          <w:sz w:val="18"/>
          <w:szCs w:val="18"/>
        </w:rPr>
        <w:t xml:space="preserve"> </w:t>
      </w:r>
      <w:r>
        <w:rPr>
          <w:b/>
          <w:bCs/>
          <w:sz w:val="18"/>
          <w:szCs w:val="18"/>
        </w:rPr>
        <w:t>date:</w:t>
      </w:r>
      <w:r>
        <w:rPr>
          <w:b/>
          <w:bCs/>
          <w:spacing w:val="-20"/>
          <w:sz w:val="18"/>
          <w:szCs w:val="18"/>
        </w:rPr>
        <w:t xml:space="preserve"> </w:t>
      </w:r>
      <w:r w:rsidR="003C0053">
        <w:rPr>
          <w:b/>
          <w:bCs/>
          <w:sz w:val="18"/>
          <w:szCs w:val="18"/>
        </w:rPr>
        <w:t>March</w:t>
      </w:r>
      <w:r w:rsidR="00683EB0">
        <w:rPr>
          <w:b/>
          <w:bCs/>
          <w:sz w:val="18"/>
          <w:szCs w:val="18"/>
        </w:rPr>
        <w:t xml:space="preserve"> 2019</w:t>
      </w:r>
      <w:r>
        <w:rPr>
          <w:b/>
          <w:bCs/>
          <w:sz w:val="18"/>
          <w:szCs w:val="18"/>
        </w:rPr>
        <w:tab/>
      </w:r>
      <w:r>
        <w:rPr>
          <w:b/>
          <w:bCs/>
          <w:sz w:val="18"/>
          <w:szCs w:val="18"/>
        </w:rPr>
        <w:tab/>
      </w:r>
      <w:r>
        <w:t>Agreement</w:t>
      </w:r>
      <w:proofErr w:type="gramStart"/>
      <w:r>
        <w:t xml:space="preserve"># </w:t>
      </w:r>
      <w:r>
        <w:rPr>
          <w:spacing w:val="16"/>
        </w:rPr>
        <w:t xml:space="preserve"> </w:t>
      </w:r>
      <w:r w:rsidR="00011F56">
        <w:t>#</w:t>
      </w:r>
      <w:proofErr w:type="gramEnd"/>
      <w:r w:rsidR="00011F56">
        <w:t>#######</w:t>
      </w:r>
      <w:r>
        <w:rPr>
          <w:w w:val="99"/>
        </w:rPr>
        <w:t xml:space="preserve"> </w:t>
      </w:r>
      <w:r>
        <w:t>OPA Review</w:t>
      </w:r>
      <w:r>
        <w:rPr>
          <w:spacing w:val="48"/>
        </w:rPr>
        <w:t xml:space="preserve"> </w:t>
      </w:r>
      <w:r>
        <w:t>#</w:t>
      </w:r>
      <w:r w:rsidR="00011F56">
        <w:t>####</w:t>
      </w:r>
    </w:p>
    <w:p w:rsidR="003C6412" w:rsidRDefault="003C6412">
      <w:pPr>
        <w:pStyle w:val="BodyText"/>
        <w:kinsoku w:val="0"/>
        <w:overflowPunct w:val="0"/>
        <w:rPr>
          <w:sz w:val="24"/>
          <w:szCs w:val="24"/>
        </w:rPr>
      </w:pPr>
    </w:p>
    <w:p w:rsidR="003C6412" w:rsidRDefault="00787551">
      <w:pPr>
        <w:pStyle w:val="Heading1"/>
        <w:kinsoku w:val="0"/>
        <w:overflowPunct w:val="0"/>
        <w:spacing w:before="143"/>
        <w:ind w:left="2328"/>
      </w:pPr>
      <w:r>
        <w:t>TECHNICAL ASSISTANCE</w:t>
      </w:r>
      <w:bookmarkStart w:id="0" w:name="_GoBack"/>
      <w:bookmarkEnd w:id="0"/>
      <w:r w:rsidR="003B59DF">
        <w:t xml:space="preserve"> AGREEMENT</w:t>
      </w:r>
    </w:p>
    <w:p w:rsidR="003C6412" w:rsidRDefault="003C6412">
      <w:pPr>
        <w:pStyle w:val="BodyText"/>
        <w:kinsoku w:val="0"/>
        <w:overflowPunct w:val="0"/>
        <w:rPr>
          <w:b/>
          <w:bCs/>
          <w:sz w:val="24"/>
          <w:szCs w:val="24"/>
        </w:rPr>
      </w:pPr>
    </w:p>
    <w:p w:rsidR="003C6412" w:rsidRDefault="003C6412">
      <w:pPr>
        <w:pStyle w:val="BodyText"/>
        <w:kinsoku w:val="0"/>
        <w:overflowPunct w:val="0"/>
        <w:rPr>
          <w:b/>
          <w:bCs/>
        </w:rPr>
      </w:pPr>
    </w:p>
    <w:p w:rsidR="003C6412" w:rsidRDefault="003B59DF">
      <w:pPr>
        <w:pStyle w:val="BodyText"/>
        <w:kinsoku w:val="0"/>
        <w:overflowPunct w:val="0"/>
        <w:spacing w:line="247" w:lineRule="auto"/>
        <w:ind w:left="116" w:right="1343" w:hanging="5"/>
        <w:rPr>
          <w:b/>
          <w:bCs/>
          <w:w w:val="105"/>
        </w:rPr>
      </w:pPr>
      <w:r>
        <w:rPr>
          <w:w w:val="105"/>
        </w:rPr>
        <w:t>This</w:t>
      </w:r>
      <w:r>
        <w:rPr>
          <w:spacing w:val="-24"/>
          <w:w w:val="105"/>
        </w:rPr>
        <w:t xml:space="preserve"> </w:t>
      </w:r>
      <w:r>
        <w:rPr>
          <w:w w:val="105"/>
        </w:rPr>
        <w:t>Technical</w:t>
      </w:r>
      <w:r>
        <w:rPr>
          <w:spacing w:val="-10"/>
          <w:w w:val="105"/>
        </w:rPr>
        <w:t xml:space="preserve"> </w:t>
      </w:r>
      <w:r>
        <w:rPr>
          <w:w w:val="105"/>
        </w:rPr>
        <w:t>Assistance</w:t>
      </w:r>
      <w:r>
        <w:rPr>
          <w:spacing w:val="-15"/>
          <w:w w:val="105"/>
        </w:rPr>
        <w:t xml:space="preserve"> </w:t>
      </w:r>
      <w:r>
        <w:rPr>
          <w:w w:val="105"/>
        </w:rPr>
        <w:t>Agreement</w:t>
      </w:r>
      <w:r>
        <w:rPr>
          <w:spacing w:val="-9"/>
          <w:w w:val="105"/>
        </w:rPr>
        <w:t xml:space="preserve"> </w:t>
      </w:r>
      <w:r>
        <w:rPr>
          <w:w w:val="105"/>
        </w:rPr>
        <w:t>is</w:t>
      </w:r>
      <w:r>
        <w:rPr>
          <w:spacing w:val="-27"/>
          <w:w w:val="105"/>
        </w:rPr>
        <w:t xml:space="preserve"> </w:t>
      </w:r>
      <w:r w:rsidR="003C0053">
        <w:rPr>
          <w:w w:val="105"/>
        </w:rPr>
        <w:t>entered</w:t>
      </w:r>
      <w:r>
        <w:rPr>
          <w:spacing w:val="-11"/>
          <w:w w:val="105"/>
        </w:rPr>
        <w:t xml:space="preserve"> </w:t>
      </w:r>
      <w:r>
        <w:rPr>
          <w:w w:val="105"/>
        </w:rPr>
        <w:t>by</w:t>
      </w:r>
      <w:r>
        <w:rPr>
          <w:spacing w:val="-24"/>
          <w:w w:val="105"/>
        </w:rPr>
        <w:t xml:space="preserve"> </w:t>
      </w:r>
      <w:r>
        <w:rPr>
          <w:w w:val="105"/>
        </w:rPr>
        <w:t>and</w:t>
      </w:r>
      <w:r>
        <w:rPr>
          <w:spacing w:val="-4"/>
          <w:w w:val="105"/>
        </w:rPr>
        <w:t xml:space="preserve"> </w:t>
      </w:r>
      <w:r>
        <w:rPr>
          <w:w w:val="105"/>
        </w:rPr>
        <w:t>between U.S.</w:t>
      </w:r>
      <w:r>
        <w:rPr>
          <w:spacing w:val="-22"/>
          <w:w w:val="105"/>
        </w:rPr>
        <w:t xml:space="preserve"> </w:t>
      </w:r>
      <w:r>
        <w:rPr>
          <w:w w:val="105"/>
        </w:rPr>
        <w:t>Geological</w:t>
      </w:r>
      <w:r>
        <w:rPr>
          <w:spacing w:val="-13"/>
          <w:w w:val="105"/>
        </w:rPr>
        <w:t xml:space="preserve"> </w:t>
      </w:r>
      <w:r>
        <w:rPr>
          <w:w w:val="105"/>
        </w:rPr>
        <w:t>Survey,</w:t>
      </w:r>
      <w:r>
        <w:rPr>
          <w:spacing w:val="-16"/>
          <w:w w:val="105"/>
        </w:rPr>
        <w:t xml:space="preserve"> </w:t>
      </w:r>
      <w:r>
        <w:rPr>
          <w:w w:val="105"/>
        </w:rPr>
        <w:t>a Bureau</w:t>
      </w:r>
      <w:r>
        <w:rPr>
          <w:spacing w:val="-16"/>
          <w:w w:val="105"/>
        </w:rPr>
        <w:t xml:space="preserve"> </w:t>
      </w:r>
      <w:r>
        <w:rPr>
          <w:w w:val="105"/>
        </w:rPr>
        <w:t>of</w:t>
      </w:r>
      <w:r>
        <w:rPr>
          <w:spacing w:val="-19"/>
          <w:w w:val="105"/>
        </w:rPr>
        <w:t xml:space="preserve"> </w:t>
      </w:r>
      <w:r>
        <w:rPr>
          <w:w w:val="105"/>
        </w:rPr>
        <w:t>the</w:t>
      </w:r>
      <w:r>
        <w:rPr>
          <w:spacing w:val="-10"/>
          <w:w w:val="105"/>
        </w:rPr>
        <w:t xml:space="preserve"> </w:t>
      </w:r>
      <w:r>
        <w:rPr>
          <w:w w:val="105"/>
        </w:rPr>
        <w:t>Department</w:t>
      </w:r>
      <w:r>
        <w:rPr>
          <w:spacing w:val="-13"/>
          <w:w w:val="105"/>
        </w:rPr>
        <w:t xml:space="preserve"> </w:t>
      </w:r>
      <w:r>
        <w:rPr>
          <w:w w:val="105"/>
        </w:rPr>
        <w:t>of</w:t>
      </w:r>
      <w:r>
        <w:rPr>
          <w:spacing w:val="-23"/>
          <w:w w:val="105"/>
        </w:rPr>
        <w:t xml:space="preserve"> </w:t>
      </w:r>
      <w:r>
        <w:rPr>
          <w:w w:val="105"/>
        </w:rPr>
        <w:t>the</w:t>
      </w:r>
      <w:r>
        <w:rPr>
          <w:spacing w:val="-11"/>
          <w:w w:val="105"/>
        </w:rPr>
        <w:t xml:space="preserve"> </w:t>
      </w:r>
      <w:r>
        <w:rPr>
          <w:w w:val="105"/>
        </w:rPr>
        <w:t>Interior,</w:t>
      </w:r>
      <w:r>
        <w:rPr>
          <w:spacing w:val="-11"/>
          <w:w w:val="105"/>
        </w:rPr>
        <w:t xml:space="preserve"> </w:t>
      </w:r>
      <w:r>
        <w:rPr>
          <w:w w:val="105"/>
        </w:rPr>
        <w:t>through</w:t>
      </w:r>
      <w:r>
        <w:rPr>
          <w:spacing w:val="-11"/>
          <w:w w:val="105"/>
        </w:rPr>
        <w:t xml:space="preserve"> </w:t>
      </w:r>
      <w:r>
        <w:rPr>
          <w:w w:val="105"/>
        </w:rPr>
        <w:t>the</w:t>
      </w:r>
      <w:r>
        <w:rPr>
          <w:spacing w:val="-16"/>
          <w:w w:val="105"/>
        </w:rPr>
        <w:t xml:space="preserve"> </w:t>
      </w:r>
      <w:r>
        <w:rPr>
          <w:w w:val="105"/>
        </w:rPr>
        <w:t>offices</w:t>
      </w:r>
      <w:r>
        <w:rPr>
          <w:spacing w:val="-19"/>
          <w:w w:val="105"/>
        </w:rPr>
        <w:t xml:space="preserve"> </w:t>
      </w:r>
      <w:r>
        <w:rPr>
          <w:w w:val="105"/>
        </w:rPr>
        <w:t>of</w:t>
      </w:r>
      <w:r>
        <w:rPr>
          <w:spacing w:val="-13"/>
          <w:w w:val="105"/>
        </w:rPr>
        <w:t xml:space="preserve"> </w:t>
      </w:r>
      <w:r>
        <w:rPr>
          <w:w w:val="105"/>
        </w:rPr>
        <w:t>its</w:t>
      </w:r>
      <w:r>
        <w:rPr>
          <w:spacing w:val="-17"/>
          <w:w w:val="105"/>
        </w:rPr>
        <w:t xml:space="preserve"> </w:t>
      </w:r>
      <w:r w:rsidR="00683EB0">
        <w:rPr>
          <w:w w:val="105"/>
        </w:rPr>
        <w:t>Nevada Water Science Center</w:t>
      </w:r>
      <w:r>
        <w:rPr>
          <w:w w:val="105"/>
        </w:rPr>
        <w:t>, hereinafter referred to as the "USGS" and Monterey Peninsula Water Management District, hereinafter</w:t>
      </w:r>
      <w:r>
        <w:rPr>
          <w:spacing w:val="-4"/>
          <w:w w:val="105"/>
        </w:rPr>
        <w:t xml:space="preserve"> </w:t>
      </w:r>
      <w:r>
        <w:rPr>
          <w:w w:val="105"/>
        </w:rPr>
        <w:t>referred</w:t>
      </w:r>
      <w:r>
        <w:rPr>
          <w:spacing w:val="-13"/>
          <w:w w:val="105"/>
        </w:rPr>
        <w:t xml:space="preserve"> </w:t>
      </w:r>
      <w:r>
        <w:rPr>
          <w:w w:val="105"/>
        </w:rPr>
        <w:t>to</w:t>
      </w:r>
      <w:r>
        <w:rPr>
          <w:spacing w:val="-26"/>
          <w:w w:val="105"/>
        </w:rPr>
        <w:t xml:space="preserve"> </w:t>
      </w:r>
      <w:r>
        <w:rPr>
          <w:w w:val="105"/>
        </w:rPr>
        <w:t>as</w:t>
      </w:r>
      <w:r>
        <w:rPr>
          <w:spacing w:val="-30"/>
          <w:w w:val="105"/>
        </w:rPr>
        <w:t xml:space="preserve"> </w:t>
      </w:r>
      <w:r>
        <w:rPr>
          <w:w w:val="105"/>
        </w:rPr>
        <w:t>"Collaborator."</w:t>
      </w:r>
      <w:r>
        <w:rPr>
          <w:spacing w:val="12"/>
          <w:w w:val="105"/>
        </w:rPr>
        <w:t xml:space="preserve"> </w:t>
      </w:r>
      <w:r>
        <w:rPr>
          <w:w w:val="105"/>
        </w:rPr>
        <w:t>USGS</w:t>
      </w:r>
      <w:r>
        <w:rPr>
          <w:spacing w:val="-15"/>
          <w:w w:val="105"/>
        </w:rPr>
        <w:t xml:space="preserve"> </w:t>
      </w:r>
      <w:r>
        <w:rPr>
          <w:w w:val="105"/>
        </w:rPr>
        <w:t>and</w:t>
      </w:r>
      <w:r>
        <w:rPr>
          <w:spacing w:val="-15"/>
          <w:w w:val="105"/>
        </w:rPr>
        <w:t xml:space="preserve"> </w:t>
      </w:r>
      <w:r>
        <w:rPr>
          <w:w w:val="105"/>
        </w:rPr>
        <w:t>Collaborator</w:t>
      </w:r>
      <w:r>
        <w:rPr>
          <w:spacing w:val="-11"/>
          <w:w w:val="105"/>
        </w:rPr>
        <w:t xml:space="preserve"> </w:t>
      </w:r>
      <w:r>
        <w:rPr>
          <w:w w:val="105"/>
        </w:rPr>
        <w:t>are</w:t>
      </w:r>
      <w:r>
        <w:rPr>
          <w:spacing w:val="-22"/>
          <w:w w:val="105"/>
        </w:rPr>
        <w:t xml:space="preserve"> </w:t>
      </w:r>
      <w:r>
        <w:rPr>
          <w:w w:val="105"/>
        </w:rPr>
        <w:t>sometimes</w:t>
      </w:r>
      <w:r>
        <w:rPr>
          <w:spacing w:val="-9"/>
          <w:w w:val="105"/>
        </w:rPr>
        <w:t xml:space="preserve"> </w:t>
      </w:r>
      <w:r>
        <w:rPr>
          <w:w w:val="105"/>
        </w:rPr>
        <w:t>herein</w:t>
      </w:r>
      <w:r>
        <w:rPr>
          <w:spacing w:val="-8"/>
          <w:w w:val="105"/>
        </w:rPr>
        <w:t xml:space="preserve"> </w:t>
      </w:r>
      <w:r>
        <w:rPr>
          <w:w w:val="105"/>
        </w:rPr>
        <w:t>referred to</w:t>
      </w:r>
      <w:r>
        <w:rPr>
          <w:spacing w:val="-30"/>
          <w:w w:val="105"/>
        </w:rPr>
        <w:t xml:space="preserve"> </w:t>
      </w:r>
      <w:r>
        <w:rPr>
          <w:w w:val="105"/>
        </w:rPr>
        <w:t>as</w:t>
      </w:r>
      <w:r>
        <w:rPr>
          <w:spacing w:val="-33"/>
          <w:w w:val="105"/>
        </w:rPr>
        <w:t xml:space="preserve"> </w:t>
      </w:r>
      <w:r>
        <w:rPr>
          <w:w w:val="105"/>
        </w:rPr>
        <w:t>a</w:t>
      </w:r>
      <w:r>
        <w:rPr>
          <w:spacing w:val="-35"/>
          <w:w w:val="105"/>
        </w:rPr>
        <w:t xml:space="preserve"> </w:t>
      </w:r>
      <w:r>
        <w:rPr>
          <w:b/>
          <w:bCs/>
          <w:w w:val="105"/>
        </w:rPr>
        <w:t>"Party"</w:t>
      </w:r>
      <w:r>
        <w:rPr>
          <w:b/>
          <w:bCs/>
          <w:spacing w:val="-27"/>
          <w:w w:val="105"/>
        </w:rPr>
        <w:t xml:space="preserve"> </w:t>
      </w:r>
      <w:r>
        <w:rPr>
          <w:w w:val="105"/>
        </w:rPr>
        <w:t>and</w:t>
      </w:r>
      <w:r>
        <w:rPr>
          <w:spacing w:val="-20"/>
          <w:w w:val="105"/>
        </w:rPr>
        <w:t xml:space="preserve"> </w:t>
      </w:r>
      <w:r>
        <w:rPr>
          <w:w w:val="105"/>
        </w:rPr>
        <w:t>collectively</w:t>
      </w:r>
      <w:r>
        <w:rPr>
          <w:spacing w:val="-21"/>
          <w:w w:val="105"/>
        </w:rPr>
        <w:t xml:space="preserve"> </w:t>
      </w:r>
      <w:r>
        <w:rPr>
          <w:w w:val="105"/>
        </w:rPr>
        <w:t>as</w:t>
      </w:r>
      <w:r>
        <w:rPr>
          <w:spacing w:val="-30"/>
          <w:w w:val="105"/>
        </w:rPr>
        <w:t xml:space="preserve"> </w:t>
      </w:r>
      <w:r>
        <w:rPr>
          <w:w w:val="105"/>
        </w:rPr>
        <w:t>the</w:t>
      </w:r>
      <w:r>
        <w:rPr>
          <w:spacing w:val="-33"/>
          <w:w w:val="105"/>
        </w:rPr>
        <w:t xml:space="preserve"> </w:t>
      </w:r>
      <w:r>
        <w:rPr>
          <w:b/>
          <w:bCs/>
          <w:w w:val="105"/>
        </w:rPr>
        <w:t>"Parties".</w:t>
      </w:r>
    </w:p>
    <w:p w:rsidR="003C6412" w:rsidRDefault="003C6412">
      <w:pPr>
        <w:pStyle w:val="BodyText"/>
        <w:kinsoku w:val="0"/>
        <w:overflowPunct w:val="0"/>
        <w:spacing w:before="4"/>
        <w:rPr>
          <w:b/>
          <w:bCs/>
          <w:sz w:val="32"/>
          <w:szCs w:val="32"/>
        </w:rPr>
      </w:pPr>
    </w:p>
    <w:p w:rsidR="003C6412" w:rsidRDefault="003B59DF">
      <w:pPr>
        <w:pStyle w:val="BodyText"/>
        <w:kinsoku w:val="0"/>
        <w:overflowPunct w:val="0"/>
        <w:spacing w:line="247" w:lineRule="auto"/>
        <w:ind w:left="118" w:right="1514" w:firstLine="11"/>
      </w:pPr>
      <w:r>
        <w:t xml:space="preserve">Whereas, the USGS is authorized to perform technical assistance with other Federal agencies, units of State or local government, industrial organizations, private corporations, public and private foundations, and nonprofit organizations (including universities) under the Stevenson­ </w:t>
      </w:r>
      <w:proofErr w:type="spellStart"/>
      <w:r>
        <w:t>Wydler</w:t>
      </w:r>
      <w:proofErr w:type="spellEnd"/>
      <w:r>
        <w:t xml:space="preserve"> Act (15 U.S.C. </w:t>
      </w:r>
      <w:r>
        <w:rPr>
          <w:sz w:val="21"/>
          <w:szCs w:val="21"/>
        </w:rPr>
        <w:t xml:space="preserve">§ </w:t>
      </w:r>
      <w:r w:rsidR="0055759B">
        <w:t xml:space="preserve">3710a, as </w:t>
      </w:r>
      <w:r>
        <w:t>amended);</w:t>
      </w:r>
    </w:p>
    <w:p w:rsidR="003C6412" w:rsidRDefault="003C6412">
      <w:pPr>
        <w:pStyle w:val="BodyText"/>
        <w:kinsoku w:val="0"/>
        <w:overflowPunct w:val="0"/>
        <w:rPr>
          <w:sz w:val="24"/>
          <w:szCs w:val="24"/>
        </w:rPr>
      </w:pPr>
    </w:p>
    <w:p w:rsidR="003C6412" w:rsidRDefault="003C6412">
      <w:pPr>
        <w:pStyle w:val="BodyText"/>
        <w:kinsoku w:val="0"/>
        <w:overflowPunct w:val="0"/>
        <w:spacing w:before="8"/>
        <w:rPr>
          <w:sz w:val="21"/>
          <w:szCs w:val="21"/>
        </w:rPr>
      </w:pPr>
    </w:p>
    <w:p w:rsidR="003C6412" w:rsidRDefault="003B59DF">
      <w:pPr>
        <w:pStyle w:val="BodyText"/>
        <w:kinsoku w:val="0"/>
        <w:overflowPunct w:val="0"/>
        <w:spacing w:line="244" w:lineRule="auto"/>
        <w:ind w:left="118" w:right="1343" w:firstLine="12"/>
      </w:pPr>
      <w:r>
        <w:t>Whereas, the USGS has a mission in developing a water census and has need o</w:t>
      </w:r>
      <w:r w:rsidR="0055759B">
        <w:t>f groundwater and surface water</w:t>
      </w:r>
      <w:r>
        <w:t xml:space="preserve"> use to support this mission;</w:t>
      </w:r>
    </w:p>
    <w:p w:rsidR="003C6412" w:rsidRDefault="003C6412">
      <w:pPr>
        <w:pStyle w:val="BodyText"/>
        <w:kinsoku w:val="0"/>
        <w:overflowPunct w:val="0"/>
        <w:spacing w:before="6"/>
      </w:pPr>
    </w:p>
    <w:p w:rsidR="003C6412" w:rsidRDefault="003B59DF">
      <w:pPr>
        <w:pStyle w:val="BodyText"/>
        <w:kinsoku w:val="0"/>
        <w:overflowPunct w:val="0"/>
        <w:spacing w:before="1" w:line="244" w:lineRule="auto"/>
        <w:ind w:left="131" w:right="1343" w:firstLine="3"/>
      </w:pPr>
      <w:r>
        <w:t>Whereas, Collaborator has useful historic water use data and has need of USGS expertise in incorporat</w:t>
      </w:r>
      <w:r w:rsidR="0055759B">
        <w:t xml:space="preserve">ing these data into hydrologic </w:t>
      </w:r>
      <w:r>
        <w:t>models for water census analysis;</w:t>
      </w:r>
    </w:p>
    <w:p w:rsidR="003C6412" w:rsidRDefault="003C6412">
      <w:pPr>
        <w:pStyle w:val="BodyText"/>
        <w:kinsoku w:val="0"/>
        <w:overflowPunct w:val="0"/>
        <w:spacing w:before="1"/>
        <w:rPr>
          <w:sz w:val="23"/>
          <w:szCs w:val="23"/>
        </w:rPr>
      </w:pPr>
    </w:p>
    <w:p w:rsidR="003C6412" w:rsidRDefault="003B59DF">
      <w:pPr>
        <w:pStyle w:val="BodyText"/>
        <w:kinsoku w:val="0"/>
        <w:overflowPunct w:val="0"/>
        <w:spacing w:line="244" w:lineRule="auto"/>
        <w:ind w:left="124" w:right="1343" w:firstLine="10"/>
      </w:pPr>
      <w:r>
        <w:t xml:space="preserve">Whereas, the project entitled, </w:t>
      </w:r>
      <w:r>
        <w:rPr>
          <w:b/>
          <w:bCs/>
        </w:rPr>
        <w:t>"</w:t>
      </w:r>
      <w:r w:rsidR="0055759B">
        <w:rPr>
          <w:b/>
          <w:bCs/>
        </w:rPr>
        <w:t>Water Management Scenario Evaluation for the Carmel River Watershed using GSFLOW</w:t>
      </w:r>
      <w:r>
        <w:rPr>
          <w:b/>
          <w:bCs/>
        </w:rPr>
        <w:t xml:space="preserve">", </w:t>
      </w:r>
      <w:r w:rsidR="0055759B">
        <w:t xml:space="preserve">is intended by the Parties to be mutually </w:t>
      </w:r>
      <w:r>
        <w:t>beneficial and to be</w:t>
      </w:r>
      <w:r w:rsidR="0055759B">
        <w:t xml:space="preserve">nefit the people of the United </w:t>
      </w:r>
      <w:r>
        <w:t>States;</w:t>
      </w:r>
    </w:p>
    <w:p w:rsidR="003C6412" w:rsidRDefault="003C6412">
      <w:pPr>
        <w:pStyle w:val="BodyText"/>
        <w:kinsoku w:val="0"/>
        <w:overflowPunct w:val="0"/>
        <w:spacing w:before="2"/>
      </w:pPr>
    </w:p>
    <w:p w:rsidR="003C6412" w:rsidRDefault="003B59DF">
      <w:pPr>
        <w:pStyle w:val="BodyText"/>
        <w:kinsoku w:val="0"/>
        <w:overflowPunct w:val="0"/>
        <w:ind w:left="131"/>
      </w:pPr>
      <w:r>
        <w:t>Now, therefore, the Parties hereto agree as   follows:</w:t>
      </w:r>
    </w:p>
    <w:p w:rsidR="003C6412" w:rsidRDefault="003C6412">
      <w:pPr>
        <w:pStyle w:val="BodyText"/>
        <w:kinsoku w:val="0"/>
        <w:overflowPunct w:val="0"/>
        <w:spacing w:before="1"/>
        <w:rPr>
          <w:sz w:val="15"/>
          <w:szCs w:val="15"/>
        </w:rPr>
      </w:pPr>
    </w:p>
    <w:p w:rsidR="003C6412" w:rsidRDefault="003B59DF">
      <w:pPr>
        <w:pStyle w:val="ListParagraph"/>
        <w:numPr>
          <w:ilvl w:val="0"/>
          <w:numId w:val="8"/>
        </w:numPr>
        <w:tabs>
          <w:tab w:val="left" w:pos="411"/>
        </w:tabs>
        <w:kinsoku w:val="0"/>
        <w:overflowPunct w:val="0"/>
        <w:spacing w:before="91"/>
        <w:ind w:firstLine="7"/>
        <w:rPr>
          <w:color w:val="000000"/>
          <w:sz w:val="22"/>
          <w:szCs w:val="22"/>
        </w:rPr>
      </w:pPr>
      <w:r>
        <w:rPr>
          <w:b/>
          <w:bCs/>
          <w:sz w:val="22"/>
          <w:szCs w:val="22"/>
        </w:rPr>
        <w:t xml:space="preserve">Statement of Work.  </w:t>
      </w:r>
      <w:r>
        <w:rPr>
          <w:sz w:val="22"/>
          <w:szCs w:val="22"/>
        </w:rPr>
        <w:t>See attached Statement of Work (SOW)</w:t>
      </w:r>
      <w:r w:rsidR="006C7F28">
        <w:rPr>
          <w:sz w:val="22"/>
          <w:szCs w:val="22"/>
        </w:rPr>
        <w:t xml:space="preserve"> </w:t>
      </w:r>
      <w:r>
        <w:rPr>
          <w:sz w:val="22"/>
          <w:szCs w:val="22"/>
        </w:rPr>
        <w:t>(</w:t>
      </w:r>
      <w:proofErr w:type="gramStart"/>
      <w:r>
        <w:rPr>
          <w:sz w:val="22"/>
          <w:szCs w:val="22"/>
        </w:rPr>
        <w:t>Exhibit  A</w:t>
      </w:r>
      <w:proofErr w:type="gramEnd"/>
      <w:r>
        <w:rPr>
          <w:sz w:val="22"/>
          <w:szCs w:val="22"/>
        </w:rPr>
        <w:t xml:space="preserve">), incorporated   </w:t>
      </w:r>
      <w:r>
        <w:rPr>
          <w:spacing w:val="1"/>
          <w:sz w:val="22"/>
          <w:szCs w:val="22"/>
        </w:rPr>
        <w:t xml:space="preserve"> </w:t>
      </w:r>
      <w:r>
        <w:rPr>
          <w:sz w:val="22"/>
          <w:szCs w:val="22"/>
        </w:rPr>
        <w:t>by</w:t>
      </w:r>
    </w:p>
    <w:p w:rsidR="003C6412" w:rsidRDefault="003B59DF">
      <w:pPr>
        <w:pStyle w:val="BodyText"/>
        <w:tabs>
          <w:tab w:val="left" w:pos="5463"/>
        </w:tabs>
        <w:kinsoku w:val="0"/>
        <w:overflowPunct w:val="0"/>
        <w:spacing w:before="1"/>
        <w:ind w:left="136"/>
        <w:rPr>
          <w:rFonts w:ascii="Arial" w:hAnsi="Arial" w:cs="Arial"/>
          <w:position w:val="6"/>
          <w:sz w:val="16"/>
          <w:szCs w:val="16"/>
        </w:rPr>
      </w:pPr>
      <w:r>
        <w:t>reference</w:t>
      </w:r>
      <w:r>
        <w:rPr>
          <w:spacing w:val="17"/>
        </w:rPr>
        <w:t xml:space="preserve"> </w:t>
      </w:r>
      <w:r>
        <w:t>herein.</w:t>
      </w:r>
      <w:r>
        <w:tab/>
      </w:r>
      <w:r>
        <w:rPr>
          <w:rFonts w:ascii="Arial" w:hAnsi="Arial" w:cs="Arial"/>
          <w:position w:val="6"/>
          <w:sz w:val="16"/>
          <w:szCs w:val="16"/>
        </w:rPr>
        <w:t>'</w:t>
      </w:r>
    </w:p>
    <w:p w:rsidR="003C6412" w:rsidRDefault="003C6412">
      <w:pPr>
        <w:pStyle w:val="BodyText"/>
        <w:kinsoku w:val="0"/>
        <w:overflowPunct w:val="0"/>
        <w:spacing w:before="1"/>
        <w:rPr>
          <w:rFonts w:ascii="Arial" w:hAnsi="Arial" w:cs="Arial"/>
          <w:sz w:val="15"/>
          <w:szCs w:val="15"/>
        </w:rPr>
      </w:pPr>
    </w:p>
    <w:p w:rsidR="003C6412" w:rsidRDefault="003B59DF">
      <w:pPr>
        <w:pStyle w:val="ListParagraph"/>
        <w:numPr>
          <w:ilvl w:val="0"/>
          <w:numId w:val="8"/>
        </w:numPr>
        <w:tabs>
          <w:tab w:val="left" w:pos="412"/>
        </w:tabs>
        <w:kinsoku w:val="0"/>
        <w:overflowPunct w:val="0"/>
        <w:spacing w:before="91" w:line="247" w:lineRule="auto"/>
        <w:ind w:right="1416" w:firstLine="8"/>
        <w:rPr>
          <w:color w:val="000000"/>
          <w:sz w:val="22"/>
          <w:szCs w:val="22"/>
        </w:rPr>
      </w:pPr>
      <w:r>
        <w:rPr>
          <w:b/>
          <w:bCs/>
          <w:sz w:val="22"/>
          <w:szCs w:val="22"/>
        </w:rPr>
        <w:t xml:space="preserve">Principal Investigator. </w:t>
      </w:r>
      <w:r>
        <w:rPr>
          <w:sz w:val="22"/>
          <w:szCs w:val="22"/>
        </w:rPr>
        <w:t xml:space="preserve">The USGS principal investigator (PI) for this project is Richard Niswonger, </w:t>
      </w:r>
      <w:r w:rsidR="0055759B">
        <w:rPr>
          <w:sz w:val="22"/>
          <w:szCs w:val="22"/>
        </w:rPr>
        <w:t>775</w:t>
      </w:r>
      <w:r>
        <w:rPr>
          <w:sz w:val="22"/>
          <w:szCs w:val="22"/>
        </w:rPr>
        <w:t>-</w:t>
      </w:r>
      <w:r w:rsidR="0055759B">
        <w:rPr>
          <w:sz w:val="22"/>
          <w:szCs w:val="22"/>
        </w:rPr>
        <w:t>297</w:t>
      </w:r>
      <w:r>
        <w:rPr>
          <w:sz w:val="22"/>
          <w:szCs w:val="22"/>
        </w:rPr>
        <w:t>-</w:t>
      </w:r>
      <w:r w:rsidR="0055759B">
        <w:rPr>
          <w:sz w:val="22"/>
          <w:szCs w:val="22"/>
        </w:rPr>
        <w:t>1392</w:t>
      </w:r>
      <w:r>
        <w:rPr>
          <w:sz w:val="22"/>
          <w:szCs w:val="22"/>
        </w:rPr>
        <w:t xml:space="preserve">, </w:t>
      </w:r>
      <w:hyperlink r:id="rId6" w:history="1">
        <w:r>
          <w:rPr>
            <w:sz w:val="22"/>
            <w:szCs w:val="22"/>
          </w:rPr>
          <w:t>rniswon@usgs.gov,</w:t>
        </w:r>
      </w:hyperlink>
      <w:r>
        <w:rPr>
          <w:sz w:val="22"/>
          <w:szCs w:val="22"/>
        </w:rPr>
        <w:t xml:space="preserve"> 345 Middlefield Rd MS496, Menlo Park, CA 94025.  The PI for the Colla</w:t>
      </w:r>
      <w:r w:rsidR="0055759B">
        <w:rPr>
          <w:sz w:val="22"/>
          <w:szCs w:val="22"/>
        </w:rPr>
        <w:t xml:space="preserve">borator is Thomas Christensen, </w:t>
      </w:r>
      <w:r>
        <w:rPr>
          <w:sz w:val="22"/>
          <w:szCs w:val="22"/>
        </w:rPr>
        <w:t xml:space="preserve">831-238-2547,  </w:t>
      </w:r>
      <w:hyperlink r:id="rId7" w:history="1">
        <w:r>
          <w:rPr>
            <w:sz w:val="22"/>
            <w:szCs w:val="22"/>
          </w:rPr>
          <w:t>Thomas@mpwmd.net,</w:t>
        </w:r>
      </w:hyperlink>
      <w:r>
        <w:rPr>
          <w:sz w:val="22"/>
          <w:szCs w:val="22"/>
        </w:rPr>
        <w:t xml:space="preserve"> P.O. Box 85, Monterey, CA 93942. </w:t>
      </w:r>
      <w:proofErr w:type="gramStart"/>
      <w:r>
        <w:rPr>
          <w:sz w:val="22"/>
          <w:szCs w:val="22"/>
        </w:rPr>
        <w:t>In the event that</w:t>
      </w:r>
      <w:proofErr w:type="gramEnd"/>
      <w:r>
        <w:rPr>
          <w:sz w:val="22"/>
          <w:szCs w:val="22"/>
        </w:rPr>
        <w:t xml:space="preserve"> a PI is unable to continue in this project, the sponsoring agency will make every effort to substitute a replacement acceptable to the other Party.</w:t>
      </w:r>
    </w:p>
    <w:p w:rsidR="003C6412" w:rsidRDefault="003C6412">
      <w:pPr>
        <w:pStyle w:val="BodyText"/>
        <w:kinsoku w:val="0"/>
        <w:overflowPunct w:val="0"/>
        <w:spacing w:before="6"/>
        <w:rPr>
          <w:sz w:val="31"/>
          <w:szCs w:val="31"/>
        </w:rPr>
      </w:pPr>
    </w:p>
    <w:p w:rsidR="003C6412" w:rsidRDefault="003B59DF">
      <w:pPr>
        <w:pStyle w:val="ListParagraph"/>
        <w:numPr>
          <w:ilvl w:val="0"/>
          <w:numId w:val="8"/>
        </w:numPr>
        <w:tabs>
          <w:tab w:val="left" w:pos="409"/>
        </w:tabs>
        <w:kinsoku w:val="0"/>
        <w:overflowPunct w:val="0"/>
        <w:spacing w:before="1" w:line="242" w:lineRule="auto"/>
        <w:ind w:left="130" w:right="2062" w:hanging="1"/>
        <w:jc w:val="both"/>
        <w:rPr>
          <w:color w:val="000000"/>
          <w:sz w:val="22"/>
          <w:szCs w:val="22"/>
        </w:rPr>
      </w:pPr>
      <w:r>
        <w:rPr>
          <w:b/>
          <w:bCs/>
          <w:sz w:val="22"/>
          <w:szCs w:val="22"/>
        </w:rPr>
        <w:t xml:space="preserve">Title to Equipment. </w:t>
      </w:r>
      <w:r>
        <w:rPr>
          <w:sz w:val="22"/>
          <w:szCs w:val="22"/>
        </w:rPr>
        <w:t xml:space="preserve">There </w:t>
      </w:r>
      <w:r>
        <w:rPr>
          <w:sz w:val="23"/>
          <w:szCs w:val="23"/>
        </w:rPr>
        <w:t xml:space="preserve">will </w:t>
      </w:r>
      <w:r>
        <w:rPr>
          <w:sz w:val="22"/>
          <w:szCs w:val="22"/>
        </w:rPr>
        <w:t xml:space="preserve">be no joint property purchased </w:t>
      </w:r>
      <w:proofErr w:type="gramStart"/>
      <w:r>
        <w:rPr>
          <w:sz w:val="22"/>
          <w:szCs w:val="22"/>
        </w:rPr>
        <w:t>as a result of</w:t>
      </w:r>
      <w:proofErr w:type="gramEnd"/>
      <w:r>
        <w:rPr>
          <w:sz w:val="22"/>
          <w:szCs w:val="22"/>
        </w:rPr>
        <w:t xml:space="preserve"> the work outlined in the SOW. Each Party will provide its own equipment necessa</w:t>
      </w:r>
      <w:r w:rsidR="0055759B">
        <w:rPr>
          <w:sz w:val="22"/>
          <w:szCs w:val="22"/>
        </w:rPr>
        <w:t>ry to support its participation</w:t>
      </w:r>
      <w:r>
        <w:rPr>
          <w:sz w:val="22"/>
          <w:szCs w:val="22"/>
        </w:rPr>
        <w:t xml:space="preserve"> in the technical</w:t>
      </w:r>
      <w:r>
        <w:rPr>
          <w:spacing w:val="23"/>
          <w:sz w:val="22"/>
          <w:szCs w:val="22"/>
        </w:rPr>
        <w:t xml:space="preserve"> </w:t>
      </w:r>
      <w:r>
        <w:rPr>
          <w:sz w:val="22"/>
          <w:szCs w:val="22"/>
        </w:rPr>
        <w:t>evaluation.</w:t>
      </w:r>
    </w:p>
    <w:p w:rsidR="003C6412" w:rsidRDefault="003C6412">
      <w:pPr>
        <w:pStyle w:val="BodyText"/>
        <w:kinsoku w:val="0"/>
        <w:overflowPunct w:val="0"/>
        <w:spacing w:before="8"/>
        <w:rPr>
          <w:sz w:val="23"/>
          <w:szCs w:val="23"/>
        </w:rPr>
      </w:pPr>
    </w:p>
    <w:p w:rsidR="003C6412" w:rsidRDefault="003B59DF">
      <w:pPr>
        <w:pStyle w:val="ListParagraph"/>
        <w:numPr>
          <w:ilvl w:val="0"/>
          <w:numId w:val="8"/>
        </w:numPr>
        <w:tabs>
          <w:tab w:val="left" w:pos="414"/>
        </w:tabs>
        <w:kinsoku w:val="0"/>
        <w:overflowPunct w:val="0"/>
        <w:spacing w:line="244" w:lineRule="auto"/>
        <w:ind w:left="130" w:right="1575" w:firstLine="4"/>
        <w:rPr>
          <w:color w:val="000000"/>
          <w:sz w:val="22"/>
          <w:szCs w:val="22"/>
        </w:rPr>
      </w:pPr>
      <w:r>
        <w:rPr>
          <w:b/>
          <w:bCs/>
          <w:sz w:val="22"/>
          <w:szCs w:val="22"/>
        </w:rPr>
        <w:t xml:space="preserve">Term. </w:t>
      </w:r>
      <w:r>
        <w:rPr>
          <w:sz w:val="22"/>
          <w:szCs w:val="22"/>
        </w:rPr>
        <w:t>The technical assistance contemplated by this Agreement will commence on the effective date of this Agreement. The ef</w:t>
      </w:r>
      <w:r w:rsidR="0055759B">
        <w:rPr>
          <w:sz w:val="22"/>
          <w:szCs w:val="22"/>
        </w:rPr>
        <w:t>fective date of this Agreement shall be the later date</w:t>
      </w:r>
      <w:r>
        <w:rPr>
          <w:spacing w:val="13"/>
          <w:sz w:val="22"/>
          <w:szCs w:val="22"/>
        </w:rPr>
        <w:t xml:space="preserve"> </w:t>
      </w:r>
      <w:r>
        <w:rPr>
          <w:sz w:val="22"/>
          <w:szCs w:val="22"/>
        </w:rPr>
        <w:t>of</w:t>
      </w:r>
    </w:p>
    <w:p w:rsidR="003C6412" w:rsidRDefault="0055759B">
      <w:pPr>
        <w:pStyle w:val="ListParagraph"/>
        <w:numPr>
          <w:ilvl w:val="0"/>
          <w:numId w:val="7"/>
        </w:numPr>
        <w:tabs>
          <w:tab w:val="left" w:pos="454"/>
        </w:tabs>
        <w:kinsoku w:val="0"/>
        <w:overflowPunct w:val="0"/>
        <w:spacing w:before="1"/>
        <w:ind w:hanging="319"/>
        <w:rPr>
          <w:color w:val="000000"/>
          <w:sz w:val="22"/>
          <w:szCs w:val="22"/>
        </w:rPr>
      </w:pPr>
      <w:r>
        <w:rPr>
          <w:sz w:val="22"/>
          <w:szCs w:val="22"/>
        </w:rPr>
        <w:t>March</w:t>
      </w:r>
      <w:r w:rsidR="003B59DF">
        <w:rPr>
          <w:sz w:val="22"/>
          <w:szCs w:val="22"/>
        </w:rPr>
        <w:t xml:space="preserve"> 1, 201</w:t>
      </w:r>
      <w:r>
        <w:rPr>
          <w:sz w:val="22"/>
          <w:szCs w:val="22"/>
        </w:rPr>
        <w:t>9</w:t>
      </w:r>
      <w:r w:rsidR="003B59DF">
        <w:rPr>
          <w:sz w:val="22"/>
          <w:szCs w:val="22"/>
        </w:rPr>
        <w:t xml:space="preserve"> or (2) </w:t>
      </w:r>
      <w:r>
        <w:rPr>
          <w:sz w:val="22"/>
          <w:szCs w:val="22"/>
        </w:rPr>
        <w:t xml:space="preserve">the date of the last signature by the Parties. The expiration </w:t>
      </w:r>
      <w:r w:rsidR="003B59DF">
        <w:rPr>
          <w:sz w:val="22"/>
          <w:szCs w:val="22"/>
        </w:rPr>
        <w:t>date of this</w:t>
      </w: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787551">
      <w:pPr>
        <w:pStyle w:val="BodyText"/>
        <w:kinsoku w:val="0"/>
        <w:overflowPunct w:val="0"/>
        <w:spacing w:before="1"/>
        <w:rPr>
          <w:sz w:val="16"/>
          <w:szCs w:val="16"/>
        </w:rPr>
      </w:pPr>
      <w:r>
        <w:rPr>
          <w:noProof/>
        </w:rPr>
        <w:pict>
          <v:shape id="_x0000_s1026" style="position:absolute;margin-left:283.65pt;margin-top:11.3pt;width:39.35pt;height:0;z-index:2;mso-wrap-distance-left:0;mso-wrap-distance-right:0;mso-position-horizontal-relative:page;mso-position-vertical-relative:text" coordsize="788,20" o:allowincell="f" path="m,l788,e" filled="f" strokeweight=".24pt">
            <v:path arrowok="t"/>
            <w10:wrap type="topAndBottom" anchorx="page"/>
          </v:shape>
        </w:pict>
      </w:r>
      <w:r>
        <w:rPr>
          <w:noProof/>
        </w:rPr>
        <w:pict>
          <v:shape id="_x0000_s1027" style="position:absolute;margin-left:328.3pt;margin-top:11.45pt;width:39.1pt;height:0;z-index:3;mso-wrap-distance-left:0;mso-wrap-distance-right:0;mso-position-horizontal-relative:page;mso-position-vertical-relative:text" coordsize="783,20" o:allowincell="f" path="m,l783,e" filled="f" strokeweight=".24pt">
            <v:path arrowok="t"/>
            <w10:wrap type="topAndBottom" anchorx="page"/>
          </v:shape>
        </w:pict>
      </w:r>
      <w:r>
        <w:rPr>
          <w:noProof/>
        </w:rPr>
        <w:pict>
          <v:shape id="_x0000_s1028" style="position:absolute;margin-left:561.55pt;margin-top:12.3pt;width:26.6pt;height:0;z-index:4;mso-wrap-distance-left:0;mso-wrap-distance-right:0;mso-position-horizontal-relative:page;mso-position-vertical-relative:text" coordsize="533,20" o:allowincell="f" path="m,l533,e" filled="f" strokeweight=".24pt">
            <v:path arrowok="t"/>
            <w10:wrap type="topAndBottom" anchorx="page"/>
          </v:shape>
        </w:pict>
      </w:r>
    </w:p>
    <w:p w:rsidR="003C6412" w:rsidRDefault="003C6412">
      <w:pPr>
        <w:pStyle w:val="BodyText"/>
        <w:kinsoku w:val="0"/>
        <w:overflowPunct w:val="0"/>
        <w:spacing w:before="1"/>
        <w:rPr>
          <w:sz w:val="16"/>
          <w:szCs w:val="16"/>
        </w:rPr>
        <w:sectPr w:rsidR="003C6412">
          <w:type w:val="continuous"/>
          <w:pgSz w:w="12240" w:h="15840"/>
          <w:pgMar w:top="940" w:right="360" w:bottom="0" w:left="1580" w:header="720" w:footer="720" w:gutter="0"/>
          <w:cols w:space="720"/>
          <w:noEndnote/>
        </w:sectPr>
      </w:pPr>
    </w:p>
    <w:p w:rsidR="003C6412" w:rsidRDefault="003B59DF">
      <w:pPr>
        <w:pStyle w:val="BodyText"/>
        <w:tabs>
          <w:tab w:val="left" w:pos="5675"/>
        </w:tabs>
        <w:kinsoku w:val="0"/>
        <w:overflowPunct w:val="0"/>
        <w:spacing w:before="76" w:line="254" w:lineRule="auto"/>
        <w:ind w:left="5636" w:right="781" w:hanging="5490"/>
        <w:rPr>
          <w:w w:val="105"/>
        </w:rPr>
      </w:pPr>
      <w:r>
        <w:rPr>
          <w:b/>
          <w:bCs/>
          <w:w w:val="105"/>
          <w:sz w:val="16"/>
          <w:szCs w:val="16"/>
        </w:rPr>
        <w:lastRenderedPageBreak/>
        <w:t>Template revision date:</w:t>
      </w:r>
      <w:r>
        <w:rPr>
          <w:b/>
          <w:bCs/>
          <w:spacing w:val="17"/>
          <w:w w:val="105"/>
          <w:sz w:val="16"/>
          <w:szCs w:val="16"/>
        </w:rPr>
        <w:t xml:space="preserve"> </w:t>
      </w:r>
      <w:r w:rsidR="003C0053">
        <w:rPr>
          <w:b/>
          <w:bCs/>
          <w:w w:val="105"/>
          <w:sz w:val="16"/>
          <w:szCs w:val="16"/>
        </w:rPr>
        <w:t>March</w:t>
      </w:r>
      <w:r>
        <w:rPr>
          <w:b/>
          <w:bCs/>
          <w:spacing w:val="2"/>
          <w:w w:val="105"/>
          <w:sz w:val="16"/>
          <w:szCs w:val="16"/>
        </w:rPr>
        <w:t xml:space="preserve"> </w:t>
      </w:r>
      <w:r>
        <w:rPr>
          <w:b/>
          <w:bCs/>
          <w:w w:val="105"/>
          <w:sz w:val="16"/>
          <w:szCs w:val="16"/>
        </w:rPr>
        <w:t>201</w:t>
      </w:r>
      <w:r w:rsidR="0055759B">
        <w:rPr>
          <w:b/>
          <w:bCs/>
          <w:w w:val="105"/>
          <w:sz w:val="16"/>
          <w:szCs w:val="16"/>
        </w:rPr>
        <w:t>9</w:t>
      </w:r>
      <w:r>
        <w:rPr>
          <w:b/>
          <w:bCs/>
          <w:w w:val="105"/>
          <w:sz w:val="16"/>
          <w:szCs w:val="16"/>
        </w:rPr>
        <w:tab/>
      </w:r>
      <w:r>
        <w:rPr>
          <w:b/>
          <w:bCs/>
          <w:w w:val="105"/>
          <w:sz w:val="16"/>
          <w:szCs w:val="16"/>
        </w:rPr>
        <w:tab/>
      </w:r>
      <w:r w:rsidR="0055759B">
        <w:rPr>
          <w:b/>
          <w:bCs/>
          <w:sz w:val="18"/>
          <w:szCs w:val="18"/>
        </w:rPr>
        <w:tab/>
      </w:r>
      <w:r w:rsidR="0055759B">
        <w:t>Agreement</w:t>
      </w:r>
      <w:proofErr w:type="gramStart"/>
      <w:r w:rsidR="0055759B">
        <w:t xml:space="preserve"># </w:t>
      </w:r>
      <w:r w:rsidR="0055759B">
        <w:rPr>
          <w:spacing w:val="16"/>
        </w:rPr>
        <w:t xml:space="preserve"> </w:t>
      </w:r>
      <w:r w:rsidR="0055759B">
        <w:t>#</w:t>
      </w:r>
      <w:proofErr w:type="gramEnd"/>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BodyText"/>
        <w:kinsoku w:val="0"/>
        <w:overflowPunct w:val="0"/>
        <w:spacing w:before="155" w:line="249" w:lineRule="auto"/>
        <w:ind w:left="107"/>
      </w:pPr>
      <w:r>
        <w:t xml:space="preserve">Agreement shall be </w:t>
      </w:r>
      <w:r w:rsidR="007C0676">
        <w:t>March 1</w:t>
      </w:r>
      <w:r>
        <w:t>, 201</w:t>
      </w:r>
      <w:r w:rsidR="007C0676">
        <w:t>9</w:t>
      </w:r>
      <w:r>
        <w:t>. The Agreement may be extend</w:t>
      </w:r>
      <w:r w:rsidR="007C0676">
        <w:t xml:space="preserve">ed by mutual written Agreement </w:t>
      </w:r>
      <w:r>
        <w:t>of the Parties.</w:t>
      </w:r>
    </w:p>
    <w:p w:rsidR="003C6412" w:rsidRDefault="003C6412">
      <w:pPr>
        <w:pStyle w:val="BodyText"/>
        <w:kinsoku w:val="0"/>
        <w:overflowPunct w:val="0"/>
        <w:rPr>
          <w:sz w:val="23"/>
          <w:szCs w:val="23"/>
        </w:rPr>
      </w:pPr>
    </w:p>
    <w:p w:rsidR="003C6412" w:rsidRDefault="003B59DF">
      <w:pPr>
        <w:pStyle w:val="Heading1"/>
        <w:numPr>
          <w:ilvl w:val="0"/>
          <w:numId w:val="8"/>
        </w:numPr>
        <w:tabs>
          <w:tab w:val="left" w:pos="393"/>
        </w:tabs>
        <w:kinsoku w:val="0"/>
        <w:overflowPunct w:val="0"/>
        <w:spacing w:before="1"/>
        <w:ind w:left="392"/>
        <w:rPr>
          <w:color w:val="000000"/>
        </w:rPr>
      </w:pPr>
      <w:r>
        <w:t>Funding/Cost</w:t>
      </w:r>
      <w:r>
        <w:rPr>
          <w:spacing w:val="47"/>
        </w:rPr>
        <w:t xml:space="preserve"> </w:t>
      </w:r>
      <w:r>
        <w:t>Share.</w:t>
      </w:r>
    </w:p>
    <w:p w:rsidR="003C6412" w:rsidRDefault="003C6412">
      <w:pPr>
        <w:pStyle w:val="BodyText"/>
        <w:kinsoku w:val="0"/>
        <w:overflowPunct w:val="0"/>
        <w:spacing w:before="7"/>
        <w:rPr>
          <w:b/>
          <w:bCs/>
        </w:rPr>
      </w:pPr>
    </w:p>
    <w:p w:rsidR="003C6412" w:rsidRDefault="003B59DF">
      <w:pPr>
        <w:pStyle w:val="ListParagraph"/>
        <w:numPr>
          <w:ilvl w:val="0"/>
          <w:numId w:val="6"/>
        </w:numPr>
        <w:tabs>
          <w:tab w:val="left" w:pos="473"/>
        </w:tabs>
        <w:kinsoku w:val="0"/>
        <w:overflowPunct w:val="0"/>
        <w:spacing w:before="1" w:line="254" w:lineRule="auto"/>
        <w:ind w:right="1102" w:firstLine="4"/>
        <w:rPr>
          <w:sz w:val="22"/>
          <w:szCs w:val="22"/>
        </w:rPr>
      </w:pPr>
      <w:r>
        <w:rPr>
          <w:sz w:val="22"/>
          <w:szCs w:val="22"/>
        </w:rPr>
        <w:t>The Collaborator will provide an estimated $</w:t>
      </w:r>
      <w:r w:rsidR="00C408F5">
        <w:rPr>
          <w:sz w:val="22"/>
          <w:szCs w:val="22"/>
        </w:rPr>
        <w:t>75</w:t>
      </w:r>
      <w:r>
        <w:rPr>
          <w:sz w:val="22"/>
          <w:szCs w:val="22"/>
        </w:rPr>
        <w:t>,000 in funds-in to</w:t>
      </w:r>
      <w:r w:rsidR="0055759B">
        <w:rPr>
          <w:sz w:val="22"/>
          <w:szCs w:val="22"/>
        </w:rPr>
        <w:t xml:space="preserve"> the project. The Collaborator </w:t>
      </w:r>
      <w:r w:rsidR="007C0676">
        <w:rPr>
          <w:sz w:val="22"/>
          <w:szCs w:val="22"/>
        </w:rPr>
        <w:t xml:space="preserve">is providing </w:t>
      </w:r>
      <w:r>
        <w:rPr>
          <w:sz w:val="22"/>
          <w:szCs w:val="22"/>
        </w:rPr>
        <w:t>in-kind services valued at</w:t>
      </w:r>
      <w:r>
        <w:rPr>
          <w:spacing w:val="32"/>
          <w:sz w:val="22"/>
          <w:szCs w:val="22"/>
        </w:rPr>
        <w:t xml:space="preserve"> </w:t>
      </w:r>
      <w:r>
        <w:rPr>
          <w:sz w:val="22"/>
          <w:szCs w:val="22"/>
        </w:rPr>
        <w:t>$0.00.</w:t>
      </w:r>
    </w:p>
    <w:p w:rsidR="003C6412" w:rsidRDefault="003C6412">
      <w:pPr>
        <w:pStyle w:val="BodyText"/>
        <w:kinsoku w:val="0"/>
        <w:overflowPunct w:val="0"/>
        <w:spacing w:before="2"/>
      </w:pPr>
    </w:p>
    <w:p w:rsidR="003C6412" w:rsidRDefault="003B59DF">
      <w:pPr>
        <w:pStyle w:val="ListParagraph"/>
        <w:numPr>
          <w:ilvl w:val="0"/>
          <w:numId w:val="6"/>
        </w:numPr>
        <w:tabs>
          <w:tab w:val="left" w:pos="483"/>
        </w:tabs>
        <w:kinsoku w:val="0"/>
        <w:overflowPunct w:val="0"/>
        <w:ind w:left="482" w:hanging="372"/>
        <w:rPr>
          <w:w w:val="105"/>
          <w:sz w:val="22"/>
          <w:szCs w:val="22"/>
        </w:rPr>
      </w:pPr>
      <w:r>
        <w:rPr>
          <w:w w:val="105"/>
          <w:sz w:val="22"/>
          <w:szCs w:val="22"/>
        </w:rPr>
        <w:t>The</w:t>
      </w:r>
      <w:r>
        <w:rPr>
          <w:spacing w:val="-13"/>
          <w:w w:val="105"/>
          <w:sz w:val="22"/>
          <w:szCs w:val="22"/>
        </w:rPr>
        <w:t xml:space="preserve"> </w:t>
      </w:r>
      <w:r>
        <w:rPr>
          <w:w w:val="105"/>
          <w:sz w:val="22"/>
          <w:szCs w:val="22"/>
        </w:rPr>
        <w:t>USGS</w:t>
      </w:r>
      <w:r>
        <w:rPr>
          <w:spacing w:val="-5"/>
          <w:w w:val="105"/>
          <w:sz w:val="22"/>
          <w:szCs w:val="22"/>
        </w:rPr>
        <w:t xml:space="preserve"> </w:t>
      </w:r>
      <w:r>
        <w:rPr>
          <w:w w:val="105"/>
          <w:sz w:val="22"/>
          <w:szCs w:val="22"/>
        </w:rPr>
        <w:t>requires</w:t>
      </w:r>
      <w:r>
        <w:rPr>
          <w:spacing w:val="-17"/>
          <w:w w:val="105"/>
          <w:sz w:val="22"/>
          <w:szCs w:val="22"/>
        </w:rPr>
        <w:t xml:space="preserve"> </w:t>
      </w:r>
      <w:r>
        <w:rPr>
          <w:w w:val="105"/>
          <w:sz w:val="22"/>
          <w:szCs w:val="22"/>
        </w:rPr>
        <w:t>an</w:t>
      </w:r>
      <w:r>
        <w:rPr>
          <w:spacing w:val="-11"/>
          <w:w w:val="105"/>
          <w:sz w:val="22"/>
          <w:szCs w:val="22"/>
        </w:rPr>
        <w:t xml:space="preserve"> </w:t>
      </w:r>
      <w:r>
        <w:rPr>
          <w:w w:val="105"/>
          <w:sz w:val="22"/>
          <w:szCs w:val="22"/>
        </w:rPr>
        <w:t>advance</w:t>
      </w:r>
      <w:r>
        <w:rPr>
          <w:spacing w:val="-13"/>
          <w:w w:val="105"/>
          <w:sz w:val="22"/>
          <w:szCs w:val="22"/>
        </w:rPr>
        <w:t xml:space="preserve"> </w:t>
      </w:r>
      <w:r>
        <w:rPr>
          <w:w w:val="105"/>
          <w:sz w:val="22"/>
          <w:szCs w:val="22"/>
        </w:rPr>
        <w:t>of</w:t>
      </w:r>
      <w:r>
        <w:rPr>
          <w:spacing w:val="-21"/>
          <w:w w:val="105"/>
          <w:sz w:val="22"/>
          <w:szCs w:val="22"/>
        </w:rPr>
        <w:t xml:space="preserve"> </w:t>
      </w:r>
      <w:r>
        <w:rPr>
          <w:w w:val="105"/>
          <w:sz w:val="22"/>
          <w:szCs w:val="22"/>
        </w:rPr>
        <w:t>$0.00.</w:t>
      </w:r>
    </w:p>
    <w:p w:rsidR="003C6412" w:rsidRDefault="003C6412">
      <w:pPr>
        <w:pStyle w:val="BodyText"/>
        <w:kinsoku w:val="0"/>
        <w:overflowPunct w:val="0"/>
        <w:spacing w:before="6"/>
      </w:pPr>
    </w:p>
    <w:p w:rsidR="003C6412" w:rsidRDefault="003B59DF">
      <w:pPr>
        <w:pStyle w:val="ListParagraph"/>
        <w:numPr>
          <w:ilvl w:val="0"/>
          <w:numId w:val="6"/>
        </w:numPr>
        <w:tabs>
          <w:tab w:val="left" w:pos="468"/>
        </w:tabs>
        <w:kinsoku w:val="0"/>
        <w:overflowPunct w:val="0"/>
        <w:spacing w:before="1" w:line="249" w:lineRule="auto"/>
        <w:ind w:left="107" w:right="117" w:firstLine="3"/>
        <w:rPr>
          <w:w w:val="105"/>
          <w:sz w:val="22"/>
          <w:szCs w:val="22"/>
        </w:rPr>
      </w:pPr>
      <w:r>
        <w:rPr>
          <w:w w:val="105"/>
          <w:sz w:val="22"/>
          <w:szCs w:val="22"/>
        </w:rPr>
        <w:t>The USGS will submit invoices to the Collaborator's administrative contact, identified in Article</w:t>
      </w:r>
      <w:r>
        <w:rPr>
          <w:spacing w:val="-14"/>
          <w:w w:val="105"/>
          <w:sz w:val="22"/>
          <w:szCs w:val="22"/>
        </w:rPr>
        <w:t xml:space="preserve"> </w:t>
      </w:r>
      <w:r>
        <w:rPr>
          <w:w w:val="105"/>
          <w:sz w:val="22"/>
          <w:szCs w:val="22"/>
        </w:rPr>
        <w:t>9.</w:t>
      </w:r>
      <w:r>
        <w:rPr>
          <w:spacing w:val="31"/>
          <w:w w:val="105"/>
          <w:sz w:val="22"/>
          <w:szCs w:val="22"/>
        </w:rPr>
        <w:t xml:space="preserve"> </w:t>
      </w:r>
      <w:r>
        <w:rPr>
          <w:w w:val="105"/>
          <w:sz w:val="22"/>
          <w:szCs w:val="22"/>
        </w:rPr>
        <w:t>$2</w:t>
      </w:r>
      <w:r w:rsidR="00C408F5">
        <w:rPr>
          <w:w w:val="105"/>
          <w:sz w:val="22"/>
          <w:szCs w:val="22"/>
        </w:rPr>
        <w:t>0</w:t>
      </w:r>
      <w:r>
        <w:rPr>
          <w:w w:val="105"/>
          <w:sz w:val="22"/>
          <w:szCs w:val="22"/>
        </w:rPr>
        <w:t>,000</w:t>
      </w:r>
      <w:r>
        <w:rPr>
          <w:spacing w:val="-6"/>
          <w:w w:val="105"/>
          <w:sz w:val="22"/>
          <w:szCs w:val="22"/>
        </w:rPr>
        <w:t xml:space="preserve"> </w:t>
      </w:r>
      <w:r>
        <w:rPr>
          <w:w w:val="105"/>
          <w:sz w:val="22"/>
          <w:szCs w:val="22"/>
        </w:rPr>
        <w:t>will</w:t>
      </w:r>
      <w:r>
        <w:rPr>
          <w:spacing w:val="-6"/>
          <w:w w:val="105"/>
          <w:sz w:val="22"/>
          <w:szCs w:val="22"/>
        </w:rPr>
        <w:t xml:space="preserve"> </w:t>
      </w:r>
      <w:r>
        <w:rPr>
          <w:w w:val="105"/>
          <w:sz w:val="22"/>
          <w:szCs w:val="22"/>
        </w:rPr>
        <w:t>be</w:t>
      </w:r>
      <w:r>
        <w:rPr>
          <w:spacing w:val="-23"/>
          <w:w w:val="105"/>
          <w:sz w:val="22"/>
          <w:szCs w:val="22"/>
        </w:rPr>
        <w:t xml:space="preserve"> </w:t>
      </w:r>
      <w:r>
        <w:rPr>
          <w:w w:val="105"/>
          <w:sz w:val="22"/>
          <w:szCs w:val="22"/>
        </w:rPr>
        <w:t>due</w:t>
      </w:r>
      <w:r>
        <w:rPr>
          <w:spacing w:val="-17"/>
          <w:w w:val="105"/>
          <w:sz w:val="22"/>
          <w:szCs w:val="22"/>
        </w:rPr>
        <w:t xml:space="preserve"> </w:t>
      </w:r>
      <w:r>
        <w:rPr>
          <w:w w:val="105"/>
          <w:sz w:val="22"/>
          <w:szCs w:val="22"/>
        </w:rPr>
        <w:t>within</w:t>
      </w:r>
      <w:r>
        <w:rPr>
          <w:spacing w:val="-9"/>
          <w:w w:val="105"/>
          <w:sz w:val="22"/>
          <w:szCs w:val="22"/>
        </w:rPr>
        <w:t xml:space="preserve"> </w:t>
      </w:r>
      <w:r>
        <w:rPr>
          <w:w w:val="105"/>
          <w:sz w:val="22"/>
          <w:szCs w:val="22"/>
        </w:rPr>
        <w:t>30</w:t>
      </w:r>
      <w:r>
        <w:rPr>
          <w:spacing w:val="-25"/>
          <w:w w:val="105"/>
          <w:sz w:val="22"/>
          <w:szCs w:val="22"/>
        </w:rPr>
        <w:t xml:space="preserve"> </w:t>
      </w:r>
      <w:r>
        <w:rPr>
          <w:w w:val="105"/>
          <w:sz w:val="22"/>
          <w:szCs w:val="22"/>
        </w:rPr>
        <w:t>days</w:t>
      </w:r>
      <w:r>
        <w:rPr>
          <w:spacing w:val="-22"/>
          <w:w w:val="105"/>
          <w:sz w:val="22"/>
          <w:szCs w:val="22"/>
        </w:rPr>
        <w:t xml:space="preserve"> </w:t>
      </w:r>
      <w:r>
        <w:rPr>
          <w:w w:val="105"/>
          <w:sz w:val="22"/>
          <w:szCs w:val="22"/>
        </w:rPr>
        <w:t>of</w:t>
      </w:r>
      <w:r>
        <w:rPr>
          <w:spacing w:val="-22"/>
          <w:w w:val="105"/>
          <w:sz w:val="22"/>
          <w:szCs w:val="22"/>
        </w:rPr>
        <w:t xml:space="preserve"> </w:t>
      </w:r>
      <w:r>
        <w:rPr>
          <w:w w:val="105"/>
          <w:sz w:val="22"/>
          <w:szCs w:val="22"/>
        </w:rPr>
        <w:t>agreement</w:t>
      </w:r>
      <w:r>
        <w:rPr>
          <w:spacing w:val="-13"/>
          <w:w w:val="105"/>
          <w:sz w:val="22"/>
          <w:szCs w:val="22"/>
        </w:rPr>
        <w:t xml:space="preserve"> </w:t>
      </w:r>
      <w:r>
        <w:rPr>
          <w:w w:val="105"/>
          <w:sz w:val="22"/>
          <w:szCs w:val="22"/>
        </w:rPr>
        <w:t>execution</w:t>
      </w:r>
      <w:r>
        <w:rPr>
          <w:spacing w:val="5"/>
          <w:w w:val="105"/>
          <w:sz w:val="22"/>
          <w:szCs w:val="22"/>
        </w:rPr>
        <w:t xml:space="preserve"> </w:t>
      </w:r>
      <w:r>
        <w:rPr>
          <w:w w:val="105"/>
          <w:sz w:val="22"/>
          <w:szCs w:val="22"/>
        </w:rPr>
        <w:t>and</w:t>
      </w:r>
      <w:r>
        <w:rPr>
          <w:spacing w:val="-12"/>
          <w:w w:val="105"/>
          <w:sz w:val="22"/>
          <w:szCs w:val="22"/>
        </w:rPr>
        <w:t xml:space="preserve"> </w:t>
      </w:r>
      <w:r>
        <w:rPr>
          <w:w w:val="105"/>
          <w:sz w:val="22"/>
          <w:szCs w:val="22"/>
        </w:rPr>
        <w:t>the</w:t>
      </w:r>
      <w:r>
        <w:rPr>
          <w:spacing w:val="-17"/>
          <w:w w:val="105"/>
          <w:sz w:val="22"/>
          <w:szCs w:val="22"/>
        </w:rPr>
        <w:t xml:space="preserve"> </w:t>
      </w:r>
      <w:r>
        <w:rPr>
          <w:w w:val="105"/>
          <w:sz w:val="22"/>
          <w:szCs w:val="22"/>
        </w:rPr>
        <w:t>remaining</w:t>
      </w:r>
      <w:r>
        <w:rPr>
          <w:spacing w:val="-12"/>
          <w:w w:val="105"/>
          <w:sz w:val="22"/>
          <w:szCs w:val="22"/>
        </w:rPr>
        <w:t xml:space="preserve"> </w:t>
      </w:r>
      <w:r>
        <w:rPr>
          <w:w w:val="105"/>
          <w:sz w:val="22"/>
          <w:szCs w:val="22"/>
        </w:rPr>
        <w:t>$</w:t>
      </w:r>
      <w:r w:rsidR="00C408F5">
        <w:rPr>
          <w:w w:val="105"/>
          <w:sz w:val="22"/>
          <w:szCs w:val="22"/>
        </w:rPr>
        <w:t>5</w:t>
      </w:r>
      <w:r>
        <w:rPr>
          <w:w w:val="105"/>
          <w:sz w:val="22"/>
          <w:szCs w:val="22"/>
        </w:rPr>
        <w:t xml:space="preserve">5,000 will be due by </w:t>
      </w:r>
      <w:r w:rsidR="00C408F5">
        <w:rPr>
          <w:w w:val="105"/>
          <w:sz w:val="22"/>
          <w:szCs w:val="22"/>
        </w:rPr>
        <w:t>March</w:t>
      </w:r>
      <w:r>
        <w:rPr>
          <w:w w:val="105"/>
          <w:sz w:val="22"/>
          <w:szCs w:val="22"/>
        </w:rPr>
        <w:t xml:space="preserve"> </w:t>
      </w:r>
      <w:r w:rsidR="00C408F5">
        <w:rPr>
          <w:w w:val="105"/>
          <w:sz w:val="22"/>
          <w:szCs w:val="22"/>
        </w:rPr>
        <w:t>1</w:t>
      </w:r>
      <w:r>
        <w:rPr>
          <w:w w:val="105"/>
          <w:sz w:val="22"/>
          <w:szCs w:val="22"/>
        </w:rPr>
        <w:t>, 20</w:t>
      </w:r>
      <w:r w:rsidR="00C408F5">
        <w:rPr>
          <w:w w:val="105"/>
          <w:sz w:val="22"/>
          <w:szCs w:val="22"/>
        </w:rPr>
        <w:t>20</w:t>
      </w:r>
      <w:r>
        <w:rPr>
          <w:w w:val="105"/>
          <w:sz w:val="22"/>
          <w:szCs w:val="22"/>
        </w:rPr>
        <w:t>. Invoices not paid within 60 days of receipt will bear interest at the</w:t>
      </w:r>
      <w:r>
        <w:rPr>
          <w:spacing w:val="-17"/>
          <w:w w:val="105"/>
          <w:sz w:val="22"/>
          <w:szCs w:val="22"/>
        </w:rPr>
        <w:t xml:space="preserve"> </w:t>
      </w:r>
      <w:r>
        <w:rPr>
          <w:w w:val="105"/>
          <w:sz w:val="22"/>
          <w:szCs w:val="22"/>
        </w:rPr>
        <w:t>annual</w:t>
      </w:r>
      <w:r>
        <w:rPr>
          <w:spacing w:val="-7"/>
          <w:w w:val="105"/>
          <w:sz w:val="22"/>
          <w:szCs w:val="22"/>
        </w:rPr>
        <w:t xml:space="preserve"> </w:t>
      </w:r>
      <w:r>
        <w:rPr>
          <w:w w:val="105"/>
          <w:sz w:val="22"/>
          <w:szCs w:val="22"/>
        </w:rPr>
        <w:t>rate</w:t>
      </w:r>
      <w:r>
        <w:rPr>
          <w:spacing w:val="-19"/>
          <w:w w:val="105"/>
          <w:sz w:val="22"/>
          <w:szCs w:val="22"/>
        </w:rPr>
        <w:t xml:space="preserve"> </w:t>
      </w:r>
      <w:r>
        <w:rPr>
          <w:w w:val="105"/>
          <w:sz w:val="22"/>
          <w:szCs w:val="22"/>
        </w:rPr>
        <w:t>established</w:t>
      </w:r>
      <w:r>
        <w:rPr>
          <w:spacing w:val="5"/>
          <w:w w:val="105"/>
          <w:sz w:val="22"/>
          <w:szCs w:val="22"/>
        </w:rPr>
        <w:t xml:space="preserve"> </w:t>
      </w:r>
      <w:r>
        <w:rPr>
          <w:w w:val="105"/>
          <w:sz w:val="22"/>
          <w:szCs w:val="22"/>
        </w:rPr>
        <w:t>by</w:t>
      </w:r>
      <w:r>
        <w:rPr>
          <w:spacing w:val="-17"/>
          <w:w w:val="105"/>
          <w:sz w:val="22"/>
          <w:szCs w:val="22"/>
        </w:rPr>
        <w:t xml:space="preserve"> </w:t>
      </w:r>
      <w:r>
        <w:rPr>
          <w:w w:val="105"/>
          <w:sz w:val="22"/>
          <w:szCs w:val="22"/>
        </w:rPr>
        <w:t>the</w:t>
      </w:r>
      <w:r>
        <w:rPr>
          <w:spacing w:val="-12"/>
          <w:w w:val="105"/>
          <w:sz w:val="22"/>
          <w:szCs w:val="22"/>
        </w:rPr>
        <w:t xml:space="preserve"> </w:t>
      </w:r>
      <w:r>
        <w:rPr>
          <w:w w:val="105"/>
          <w:sz w:val="22"/>
          <w:szCs w:val="22"/>
        </w:rPr>
        <w:t>U.S.</w:t>
      </w:r>
      <w:r>
        <w:rPr>
          <w:spacing w:val="-22"/>
          <w:w w:val="105"/>
          <w:sz w:val="22"/>
          <w:szCs w:val="22"/>
        </w:rPr>
        <w:t xml:space="preserve"> </w:t>
      </w:r>
      <w:r>
        <w:rPr>
          <w:w w:val="105"/>
          <w:sz w:val="22"/>
          <w:szCs w:val="22"/>
        </w:rPr>
        <w:t>Treasury</w:t>
      </w:r>
      <w:r>
        <w:rPr>
          <w:spacing w:val="-5"/>
          <w:w w:val="105"/>
          <w:sz w:val="22"/>
          <w:szCs w:val="22"/>
        </w:rPr>
        <w:t xml:space="preserve"> </w:t>
      </w:r>
      <w:r>
        <w:rPr>
          <w:w w:val="105"/>
          <w:sz w:val="22"/>
          <w:szCs w:val="22"/>
        </w:rPr>
        <w:t>pursuant</w:t>
      </w:r>
      <w:r>
        <w:rPr>
          <w:spacing w:val="-12"/>
          <w:w w:val="105"/>
          <w:sz w:val="22"/>
          <w:szCs w:val="22"/>
        </w:rPr>
        <w:t xml:space="preserve"> </w:t>
      </w:r>
      <w:r>
        <w:rPr>
          <w:w w:val="105"/>
          <w:sz w:val="22"/>
          <w:szCs w:val="22"/>
        </w:rPr>
        <w:t>to</w:t>
      </w:r>
      <w:r>
        <w:rPr>
          <w:spacing w:val="-20"/>
          <w:w w:val="105"/>
          <w:sz w:val="22"/>
          <w:szCs w:val="22"/>
        </w:rPr>
        <w:t xml:space="preserve"> </w:t>
      </w:r>
      <w:r>
        <w:rPr>
          <w:w w:val="105"/>
          <w:sz w:val="22"/>
          <w:szCs w:val="22"/>
        </w:rPr>
        <w:t>31</w:t>
      </w:r>
      <w:r>
        <w:rPr>
          <w:spacing w:val="-7"/>
          <w:w w:val="105"/>
          <w:sz w:val="22"/>
          <w:szCs w:val="22"/>
        </w:rPr>
        <w:t xml:space="preserve"> </w:t>
      </w:r>
      <w:r>
        <w:rPr>
          <w:w w:val="105"/>
          <w:sz w:val="22"/>
          <w:szCs w:val="22"/>
        </w:rPr>
        <w:t>USC</w:t>
      </w:r>
      <w:r>
        <w:rPr>
          <w:spacing w:val="-12"/>
          <w:w w:val="105"/>
          <w:sz w:val="22"/>
          <w:szCs w:val="22"/>
        </w:rPr>
        <w:t xml:space="preserve"> </w:t>
      </w:r>
      <w:r>
        <w:rPr>
          <w:w w:val="105"/>
          <w:sz w:val="22"/>
          <w:szCs w:val="22"/>
        </w:rPr>
        <w:t>§</w:t>
      </w:r>
      <w:r>
        <w:rPr>
          <w:spacing w:val="-15"/>
          <w:w w:val="105"/>
          <w:sz w:val="22"/>
          <w:szCs w:val="22"/>
        </w:rPr>
        <w:t xml:space="preserve"> </w:t>
      </w:r>
      <w:r>
        <w:rPr>
          <w:w w:val="105"/>
          <w:sz w:val="22"/>
          <w:szCs w:val="22"/>
        </w:rPr>
        <w:t>3717.</w:t>
      </w:r>
    </w:p>
    <w:p w:rsidR="003C6412" w:rsidRDefault="003C6412">
      <w:pPr>
        <w:pStyle w:val="BodyText"/>
        <w:kinsoku w:val="0"/>
        <w:overflowPunct w:val="0"/>
        <w:rPr>
          <w:sz w:val="23"/>
          <w:szCs w:val="23"/>
        </w:rPr>
      </w:pPr>
    </w:p>
    <w:p w:rsidR="003C6412" w:rsidRDefault="003B59DF">
      <w:pPr>
        <w:pStyle w:val="ListParagraph"/>
        <w:numPr>
          <w:ilvl w:val="0"/>
          <w:numId w:val="6"/>
        </w:numPr>
        <w:tabs>
          <w:tab w:val="left" w:pos="487"/>
        </w:tabs>
        <w:kinsoku w:val="0"/>
        <w:overflowPunct w:val="0"/>
        <w:spacing w:before="1"/>
        <w:ind w:left="487" w:hanging="373"/>
        <w:rPr>
          <w:w w:val="105"/>
          <w:sz w:val="22"/>
          <w:szCs w:val="22"/>
        </w:rPr>
      </w:pPr>
      <w:r>
        <w:rPr>
          <w:w w:val="105"/>
          <w:sz w:val="22"/>
          <w:szCs w:val="22"/>
        </w:rPr>
        <w:t>The</w:t>
      </w:r>
      <w:r>
        <w:rPr>
          <w:spacing w:val="-11"/>
          <w:w w:val="105"/>
          <w:sz w:val="22"/>
          <w:szCs w:val="22"/>
        </w:rPr>
        <w:t xml:space="preserve"> </w:t>
      </w:r>
      <w:r>
        <w:rPr>
          <w:w w:val="105"/>
          <w:sz w:val="22"/>
          <w:szCs w:val="22"/>
        </w:rPr>
        <w:t>USGS</w:t>
      </w:r>
      <w:r>
        <w:rPr>
          <w:spacing w:val="-13"/>
          <w:w w:val="105"/>
          <w:sz w:val="22"/>
          <w:szCs w:val="22"/>
        </w:rPr>
        <w:t xml:space="preserve"> </w:t>
      </w:r>
      <w:r>
        <w:rPr>
          <w:w w:val="105"/>
          <w:sz w:val="22"/>
          <w:szCs w:val="22"/>
        </w:rPr>
        <w:t>is</w:t>
      </w:r>
      <w:r>
        <w:rPr>
          <w:spacing w:val="-17"/>
          <w:w w:val="105"/>
          <w:sz w:val="22"/>
          <w:szCs w:val="22"/>
        </w:rPr>
        <w:t xml:space="preserve"> </w:t>
      </w:r>
      <w:r>
        <w:rPr>
          <w:w w:val="105"/>
          <w:sz w:val="22"/>
          <w:szCs w:val="22"/>
        </w:rPr>
        <w:t>providing</w:t>
      </w:r>
      <w:r>
        <w:rPr>
          <w:spacing w:val="-9"/>
          <w:w w:val="105"/>
          <w:sz w:val="22"/>
          <w:szCs w:val="22"/>
        </w:rPr>
        <w:t xml:space="preserve"> </w:t>
      </w:r>
      <w:r>
        <w:rPr>
          <w:w w:val="105"/>
          <w:sz w:val="22"/>
          <w:szCs w:val="22"/>
        </w:rPr>
        <w:t>in-kind</w:t>
      </w:r>
      <w:r>
        <w:rPr>
          <w:spacing w:val="-2"/>
          <w:w w:val="105"/>
          <w:sz w:val="22"/>
          <w:szCs w:val="22"/>
        </w:rPr>
        <w:t xml:space="preserve"> </w:t>
      </w:r>
      <w:r>
        <w:rPr>
          <w:w w:val="105"/>
          <w:sz w:val="22"/>
          <w:szCs w:val="22"/>
        </w:rPr>
        <w:t>services</w:t>
      </w:r>
      <w:r>
        <w:rPr>
          <w:spacing w:val="-12"/>
          <w:w w:val="105"/>
          <w:sz w:val="22"/>
          <w:szCs w:val="22"/>
        </w:rPr>
        <w:t xml:space="preserve"> </w:t>
      </w:r>
      <w:r>
        <w:rPr>
          <w:w w:val="105"/>
          <w:sz w:val="22"/>
          <w:szCs w:val="22"/>
        </w:rPr>
        <w:t>valued</w:t>
      </w:r>
      <w:r>
        <w:rPr>
          <w:spacing w:val="-6"/>
          <w:w w:val="105"/>
          <w:sz w:val="22"/>
          <w:szCs w:val="22"/>
        </w:rPr>
        <w:t xml:space="preserve"> </w:t>
      </w:r>
      <w:r>
        <w:rPr>
          <w:w w:val="105"/>
          <w:sz w:val="22"/>
          <w:szCs w:val="22"/>
        </w:rPr>
        <w:t>at</w:t>
      </w:r>
      <w:r>
        <w:rPr>
          <w:spacing w:val="-20"/>
          <w:w w:val="105"/>
          <w:sz w:val="22"/>
          <w:szCs w:val="22"/>
        </w:rPr>
        <w:t xml:space="preserve"> </w:t>
      </w:r>
      <w:r>
        <w:rPr>
          <w:w w:val="105"/>
          <w:sz w:val="22"/>
          <w:szCs w:val="22"/>
        </w:rPr>
        <w:t>$0.00</w:t>
      </w:r>
      <w:r>
        <w:rPr>
          <w:spacing w:val="-17"/>
          <w:w w:val="105"/>
          <w:sz w:val="22"/>
          <w:szCs w:val="22"/>
        </w:rPr>
        <w:t xml:space="preserve"> </w:t>
      </w:r>
      <w:r>
        <w:rPr>
          <w:w w:val="105"/>
          <w:sz w:val="22"/>
          <w:szCs w:val="22"/>
        </w:rPr>
        <w:t>to</w:t>
      </w:r>
      <w:r>
        <w:rPr>
          <w:spacing w:val="-22"/>
          <w:w w:val="105"/>
          <w:sz w:val="22"/>
          <w:szCs w:val="22"/>
        </w:rPr>
        <w:t xml:space="preserve"> </w:t>
      </w:r>
      <w:r>
        <w:rPr>
          <w:w w:val="105"/>
          <w:sz w:val="22"/>
          <w:szCs w:val="22"/>
        </w:rPr>
        <w:t>the</w:t>
      </w:r>
      <w:r>
        <w:rPr>
          <w:spacing w:val="-17"/>
          <w:w w:val="105"/>
          <w:sz w:val="22"/>
          <w:szCs w:val="22"/>
        </w:rPr>
        <w:t xml:space="preserve"> </w:t>
      </w:r>
      <w:r>
        <w:rPr>
          <w:w w:val="105"/>
          <w:sz w:val="22"/>
          <w:szCs w:val="22"/>
        </w:rPr>
        <w:t>collaboration.</w:t>
      </w:r>
    </w:p>
    <w:p w:rsidR="003C6412" w:rsidRDefault="003C6412">
      <w:pPr>
        <w:pStyle w:val="BodyText"/>
        <w:kinsoku w:val="0"/>
        <w:overflowPunct w:val="0"/>
        <w:spacing w:before="1"/>
        <w:rPr>
          <w:sz w:val="23"/>
          <w:szCs w:val="23"/>
        </w:rPr>
      </w:pPr>
    </w:p>
    <w:p w:rsidR="003C6412" w:rsidRDefault="003B59DF">
      <w:pPr>
        <w:pStyle w:val="ListParagraph"/>
        <w:numPr>
          <w:ilvl w:val="0"/>
          <w:numId w:val="8"/>
        </w:numPr>
        <w:tabs>
          <w:tab w:val="left" w:pos="395"/>
        </w:tabs>
        <w:kinsoku w:val="0"/>
        <w:overflowPunct w:val="0"/>
        <w:spacing w:line="244" w:lineRule="auto"/>
        <w:ind w:left="116" w:right="128" w:hanging="2"/>
        <w:rPr>
          <w:color w:val="000000"/>
          <w:w w:val="105"/>
          <w:sz w:val="22"/>
          <w:szCs w:val="22"/>
        </w:rPr>
      </w:pPr>
      <w:r>
        <w:rPr>
          <w:b/>
          <w:bCs/>
          <w:w w:val="105"/>
          <w:sz w:val="22"/>
          <w:szCs w:val="22"/>
        </w:rPr>
        <w:t xml:space="preserve">Termination.  </w:t>
      </w:r>
      <w:r>
        <w:rPr>
          <w:w w:val="105"/>
          <w:sz w:val="22"/>
          <w:szCs w:val="22"/>
        </w:rPr>
        <w:t>This Agreement may be terminated by either Party on 30 days written notice to the other. In the event of an early termination, the USGS shall be reimbursed for any completed work or work in progress on the Effective Date of Termination (i.e., when the Agreement</w:t>
      </w:r>
      <w:r>
        <w:rPr>
          <w:spacing w:val="-8"/>
          <w:w w:val="105"/>
          <w:sz w:val="22"/>
          <w:szCs w:val="22"/>
        </w:rPr>
        <w:t xml:space="preserve"> </w:t>
      </w:r>
      <w:r w:rsidR="000E0B08">
        <w:rPr>
          <w:w w:val="105"/>
          <w:sz w:val="22"/>
          <w:szCs w:val="22"/>
        </w:rPr>
        <w:t>terminates</w:t>
      </w:r>
      <w:r>
        <w:rPr>
          <w:spacing w:val="-10"/>
          <w:w w:val="105"/>
          <w:sz w:val="22"/>
          <w:szCs w:val="22"/>
        </w:rPr>
        <w:t xml:space="preserve"> </w:t>
      </w:r>
      <w:r>
        <w:rPr>
          <w:w w:val="105"/>
          <w:sz w:val="22"/>
          <w:szCs w:val="22"/>
        </w:rPr>
        <w:t>following</w:t>
      </w:r>
      <w:r>
        <w:rPr>
          <w:spacing w:val="-14"/>
          <w:w w:val="105"/>
          <w:sz w:val="22"/>
          <w:szCs w:val="22"/>
        </w:rPr>
        <w:t xml:space="preserve"> </w:t>
      </w:r>
      <w:r>
        <w:rPr>
          <w:w w:val="105"/>
          <w:sz w:val="22"/>
          <w:szCs w:val="22"/>
        </w:rPr>
        <w:t>the</w:t>
      </w:r>
      <w:r>
        <w:rPr>
          <w:spacing w:val="-20"/>
          <w:w w:val="105"/>
          <w:sz w:val="22"/>
          <w:szCs w:val="22"/>
        </w:rPr>
        <w:t xml:space="preserve"> </w:t>
      </w:r>
      <w:r>
        <w:rPr>
          <w:w w:val="105"/>
          <w:sz w:val="22"/>
          <w:szCs w:val="22"/>
        </w:rPr>
        <w:t>receipt</w:t>
      </w:r>
      <w:r>
        <w:rPr>
          <w:spacing w:val="-17"/>
          <w:w w:val="105"/>
          <w:sz w:val="22"/>
          <w:szCs w:val="22"/>
        </w:rPr>
        <w:t xml:space="preserve"> </w:t>
      </w:r>
      <w:r>
        <w:rPr>
          <w:w w:val="105"/>
          <w:sz w:val="22"/>
          <w:szCs w:val="22"/>
        </w:rPr>
        <w:t>of</w:t>
      </w:r>
      <w:r>
        <w:rPr>
          <w:spacing w:val="-20"/>
          <w:w w:val="105"/>
          <w:sz w:val="22"/>
          <w:szCs w:val="22"/>
        </w:rPr>
        <w:t xml:space="preserve"> </w:t>
      </w:r>
      <w:r>
        <w:rPr>
          <w:w w:val="105"/>
          <w:sz w:val="22"/>
          <w:szCs w:val="22"/>
        </w:rPr>
        <w:t>written</w:t>
      </w:r>
      <w:r>
        <w:rPr>
          <w:spacing w:val="-3"/>
          <w:w w:val="105"/>
          <w:sz w:val="22"/>
          <w:szCs w:val="22"/>
        </w:rPr>
        <w:t xml:space="preserve"> </w:t>
      </w:r>
      <w:r>
        <w:rPr>
          <w:w w:val="105"/>
          <w:sz w:val="22"/>
          <w:szCs w:val="22"/>
        </w:rPr>
        <w:t>notice</w:t>
      </w:r>
      <w:r>
        <w:rPr>
          <w:spacing w:val="-9"/>
          <w:w w:val="105"/>
          <w:sz w:val="22"/>
          <w:szCs w:val="22"/>
        </w:rPr>
        <w:t xml:space="preserve"> </w:t>
      </w:r>
      <w:r>
        <w:rPr>
          <w:w w:val="105"/>
          <w:sz w:val="22"/>
          <w:szCs w:val="22"/>
        </w:rPr>
        <w:t>from</w:t>
      </w:r>
      <w:r>
        <w:rPr>
          <w:spacing w:val="-10"/>
          <w:w w:val="105"/>
          <w:sz w:val="22"/>
          <w:szCs w:val="22"/>
        </w:rPr>
        <w:t xml:space="preserve"> </w:t>
      </w:r>
      <w:r>
        <w:rPr>
          <w:w w:val="105"/>
          <w:sz w:val="22"/>
          <w:szCs w:val="22"/>
        </w:rPr>
        <w:t>the</w:t>
      </w:r>
      <w:r>
        <w:rPr>
          <w:spacing w:val="-17"/>
          <w:w w:val="105"/>
          <w:sz w:val="22"/>
          <w:szCs w:val="22"/>
        </w:rPr>
        <w:t xml:space="preserve"> </w:t>
      </w:r>
      <w:r>
        <w:rPr>
          <w:w w:val="105"/>
          <w:sz w:val="22"/>
          <w:szCs w:val="22"/>
        </w:rPr>
        <w:t>other</w:t>
      </w:r>
      <w:r>
        <w:rPr>
          <w:spacing w:val="-18"/>
          <w:w w:val="105"/>
          <w:sz w:val="22"/>
          <w:szCs w:val="22"/>
        </w:rPr>
        <w:t xml:space="preserve"> </w:t>
      </w:r>
      <w:r>
        <w:rPr>
          <w:w w:val="105"/>
          <w:sz w:val="22"/>
          <w:szCs w:val="22"/>
        </w:rPr>
        <w:t>Party).</w:t>
      </w:r>
      <w:r>
        <w:rPr>
          <w:spacing w:val="20"/>
          <w:w w:val="105"/>
          <w:sz w:val="22"/>
          <w:szCs w:val="22"/>
        </w:rPr>
        <w:t xml:space="preserve"> </w:t>
      </w:r>
      <w:r>
        <w:rPr>
          <w:w w:val="105"/>
          <w:sz w:val="22"/>
          <w:szCs w:val="22"/>
        </w:rPr>
        <w:t>Any unspent</w:t>
      </w:r>
      <w:r>
        <w:rPr>
          <w:spacing w:val="-8"/>
          <w:w w:val="105"/>
          <w:sz w:val="22"/>
          <w:szCs w:val="22"/>
        </w:rPr>
        <w:t xml:space="preserve"> </w:t>
      </w:r>
      <w:r>
        <w:rPr>
          <w:w w:val="105"/>
          <w:sz w:val="22"/>
          <w:szCs w:val="22"/>
        </w:rPr>
        <w:t>advanced</w:t>
      </w:r>
      <w:r>
        <w:rPr>
          <w:spacing w:val="-4"/>
          <w:w w:val="105"/>
          <w:sz w:val="22"/>
          <w:szCs w:val="22"/>
        </w:rPr>
        <w:t xml:space="preserve"> </w:t>
      </w:r>
      <w:r>
        <w:rPr>
          <w:w w:val="105"/>
          <w:sz w:val="22"/>
          <w:szCs w:val="22"/>
        </w:rPr>
        <w:t>funds</w:t>
      </w:r>
      <w:r>
        <w:rPr>
          <w:spacing w:val="-12"/>
          <w:w w:val="105"/>
          <w:sz w:val="22"/>
          <w:szCs w:val="22"/>
        </w:rPr>
        <w:t xml:space="preserve"> </w:t>
      </w:r>
      <w:r>
        <w:rPr>
          <w:w w:val="105"/>
          <w:sz w:val="22"/>
          <w:szCs w:val="22"/>
        </w:rPr>
        <w:t>will</w:t>
      </w:r>
      <w:r>
        <w:rPr>
          <w:spacing w:val="-5"/>
          <w:w w:val="105"/>
          <w:sz w:val="22"/>
          <w:szCs w:val="22"/>
        </w:rPr>
        <w:t xml:space="preserve"> </w:t>
      </w:r>
      <w:r>
        <w:rPr>
          <w:w w:val="105"/>
          <w:sz w:val="22"/>
          <w:szCs w:val="22"/>
        </w:rPr>
        <w:t>be</w:t>
      </w:r>
      <w:r>
        <w:rPr>
          <w:spacing w:val="-13"/>
          <w:w w:val="105"/>
          <w:sz w:val="22"/>
          <w:szCs w:val="22"/>
        </w:rPr>
        <w:t xml:space="preserve"> </w:t>
      </w:r>
      <w:r>
        <w:rPr>
          <w:w w:val="105"/>
          <w:sz w:val="22"/>
          <w:szCs w:val="22"/>
        </w:rPr>
        <w:t>returned to</w:t>
      </w:r>
      <w:r>
        <w:rPr>
          <w:spacing w:val="-24"/>
          <w:w w:val="105"/>
          <w:sz w:val="22"/>
          <w:szCs w:val="22"/>
        </w:rPr>
        <w:t xml:space="preserve"> </w:t>
      </w:r>
      <w:r>
        <w:rPr>
          <w:w w:val="105"/>
          <w:sz w:val="22"/>
          <w:szCs w:val="22"/>
        </w:rPr>
        <w:t>Collaborator.</w:t>
      </w:r>
      <w:r>
        <w:rPr>
          <w:spacing w:val="29"/>
          <w:w w:val="105"/>
          <w:sz w:val="22"/>
          <w:szCs w:val="22"/>
        </w:rPr>
        <w:t xml:space="preserve"> </w:t>
      </w:r>
      <w:r>
        <w:rPr>
          <w:w w:val="105"/>
          <w:sz w:val="22"/>
          <w:szCs w:val="22"/>
        </w:rPr>
        <w:t>The</w:t>
      </w:r>
      <w:r>
        <w:rPr>
          <w:spacing w:val="-6"/>
          <w:w w:val="105"/>
          <w:sz w:val="22"/>
          <w:szCs w:val="22"/>
        </w:rPr>
        <w:t xml:space="preserve"> </w:t>
      </w:r>
      <w:r>
        <w:rPr>
          <w:w w:val="105"/>
          <w:sz w:val="22"/>
          <w:szCs w:val="22"/>
        </w:rPr>
        <w:t>USGS</w:t>
      </w:r>
      <w:r>
        <w:rPr>
          <w:spacing w:val="-11"/>
          <w:w w:val="105"/>
          <w:sz w:val="22"/>
          <w:szCs w:val="22"/>
        </w:rPr>
        <w:t xml:space="preserve"> </w:t>
      </w:r>
      <w:r>
        <w:rPr>
          <w:w w:val="105"/>
          <w:sz w:val="22"/>
          <w:szCs w:val="22"/>
        </w:rPr>
        <w:t>shall</w:t>
      </w:r>
      <w:r>
        <w:rPr>
          <w:spacing w:val="-11"/>
          <w:w w:val="105"/>
          <w:sz w:val="22"/>
          <w:szCs w:val="22"/>
        </w:rPr>
        <w:t xml:space="preserve"> </w:t>
      </w:r>
      <w:r>
        <w:rPr>
          <w:w w:val="105"/>
          <w:sz w:val="22"/>
          <w:szCs w:val="22"/>
        </w:rPr>
        <w:t>also</w:t>
      </w:r>
      <w:r>
        <w:rPr>
          <w:spacing w:val="-19"/>
          <w:w w:val="105"/>
          <w:sz w:val="22"/>
          <w:szCs w:val="22"/>
        </w:rPr>
        <w:t xml:space="preserve"> </w:t>
      </w:r>
      <w:r>
        <w:rPr>
          <w:w w:val="105"/>
          <w:sz w:val="22"/>
          <w:szCs w:val="22"/>
        </w:rPr>
        <w:t>supply</w:t>
      </w:r>
      <w:r>
        <w:rPr>
          <w:spacing w:val="-8"/>
          <w:w w:val="105"/>
          <w:sz w:val="22"/>
          <w:szCs w:val="22"/>
        </w:rPr>
        <w:t xml:space="preserve"> </w:t>
      </w:r>
      <w:r>
        <w:rPr>
          <w:w w:val="105"/>
          <w:sz w:val="22"/>
          <w:szCs w:val="22"/>
        </w:rPr>
        <w:t>a</w:t>
      </w:r>
      <w:r>
        <w:rPr>
          <w:spacing w:val="-19"/>
          <w:w w:val="105"/>
          <w:sz w:val="22"/>
          <w:szCs w:val="22"/>
        </w:rPr>
        <w:t xml:space="preserve"> </w:t>
      </w:r>
      <w:r>
        <w:rPr>
          <w:w w:val="105"/>
          <w:sz w:val="22"/>
          <w:szCs w:val="22"/>
        </w:rPr>
        <w:t>copy</w:t>
      </w:r>
      <w:r>
        <w:rPr>
          <w:spacing w:val="-18"/>
          <w:w w:val="105"/>
          <w:sz w:val="22"/>
          <w:szCs w:val="22"/>
        </w:rPr>
        <w:t xml:space="preserve"> </w:t>
      </w:r>
      <w:r>
        <w:rPr>
          <w:w w:val="105"/>
          <w:sz w:val="22"/>
          <w:szCs w:val="22"/>
        </w:rPr>
        <w:t>of the evaluations completed as of the Effective Date of Termination in the event of an early termination</w:t>
      </w:r>
      <w:r>
        <w:rPr>
          <w:spacing w:val="-5"/>
          <w:w w:val="105"/>
          <w:sz w:val="22"/>
          <w:szCs w:val="22"/>
        </w:rPr>
        <w:t xml:space="preserve"> </w:t>
      </w:r>
      <w:r>
        <w:rPr>
          <w:w w:val="105"/>
          <w:sz w:val="22"/>
          <w:szCs w:val="22"/>
        </w:rPr>
        <w:t>of</w:t>
      </w:r>
      <w:r>
        <w:rPr>
          <w:spacing w:val="-25"/>
          <w:w w:val="105"/>
          <w:sz w:val="22"/>
          <w:szCs w:val="22"/>
        </w:rPr>
        <w:t xml:space="preserve"> </w:t>
      </w:r>
      <w:r>
        <w:rPr>
          <w:w w:val="105"/>
          <w:sz w:val="22"/>
          <w:szCs w:val="22"/>
        </w:rPr>
        <w:t>the</w:t>
      </w:r>
      <w:r>
        <w:rPr>
          <w:spacing w:val="-15"/>
          <w:w w:val="105"/>
          <w:sz w:val="22"/>
          <w:szCs w:val="22"/>
        </w:rPr>
        <w:t xml:space="preserve"> </w:t>
      </w:r>
      <w:r>
        <w:rPr>
          <w:w w:val="105"/>
          <w:sz w:val="22"/>
          <w:szCs w:val="22"/>
        </w:rPr>
        <w:t>project.</w:t>
      </w:r>
      <w:r>
        <w:rPr>
          <w:spacing w:val="21"/>
          <w:w w:val="105"/>
          <w:sz w:val="22"/>
          <w:szCs w:val="22"/>
        </w:rPr>
        <w:t xml:space="preserve"> </w:t>
      </w:r>
      <w:r>
        <w:rPr>
          <w:w w:val="105"/>
          <w:sz w:val="22"/>
          <w:szCs w:val="22"/>
        </w:rPr>
        <w:t>This</w:t>
      </w:r>
      <w:r>
        <w:rPr>
          <w:spacing w:val="-16"/>
          <w:w w:val="105"/>
          <w:sz w:val="22"/>
          <w:szCs w:val="22"/>
        </w:rPr>
        <w:t xml:space="preserve"> </w:t>
      </w:r>
      <w:r>
        <w:rPr>
          <w:w w:val="105"/>
          <w:sz w:val="22"/>
          <w:szCs w:val="22"/>
        </w:rPr>
        <w:t>provision</w:t>
      </w:r>
      <w:r>
        <w:rPr>
          <w:spacing w:val="-3"/>
          <w:w w:val="105"/>
          <w:sz w:val="22"/>
          <w:szCs w:val="22"/>
        </w:rPr>
        <w:t xml:space="preserve"> </w:t>
      </w:r>
      <w:r>
        <w:rPr>
          <w:w w:val="105"/>
          <w:sz w:val="22"/>
          <w:szCs w:val="22"/>
        </w:rPr>
        <w:t>shall</w:t>
      </w:r>
      <w:r>
        <w:rPr>
          <w:spacing w:val="-14"/>
          <w:w w:val="105"/>
          <w:sz w:val="22"/>
          <w:szCs w:val="22"/>
        </w:rPr>
        <w:t xml:space="preserve"> </w:t>
      </w:r>
      <w:r>
        <w:rPr>
          <w:w w:val="105"/>
          <w:sz w:val="22"/>
          <w:szCs w:val="22"/>
        </w:rPr>
        <w:t>survive</w:t>
      </w:r>
      <w:r>
        <w:rPr>
          <w:spacing w:val="-15"/>
          <w:w w:val="105"/>
          <w:sz w:val="22"/>
          <w:szCs w:val="22"/>
        </w:rPr>
        <w:t xml:space="preserve"> </w:t>
      </w:r>
      <w:r>
        <w:rPr>
          <w:w w:val="105"/>
          <w:sz w:val="22"/>
          <w:szCs w:val="22"/>
        </w:rPr>
        <w:t>the</w:t>
      </w:r>
      <w:r>
        <w:rPr>
          <w:spacing w:val="-17"/>
          <w:w w:val="105"/>
          <w:sz w:val="22"/>
          <w:szCs w:val="22"/>
        </w:rPr>
        <w:t xml:space="preserve"> </w:t>
      </w:r>
      <w:r>
        <w:rPr>
          <w:w w:val="105"/>
          <w:sz w:val="22"/>
          <w:szCs w:val="22"/>
        </w:rPr>
        <w:t>termination</w:t>
      </w:r>
      <w:r>
        <w:rPr>
          <w:spacing w:val="-8"/>
          <w:w w:val="105"/>
          <w:sz w:val="22"/>
          <w:szCs w:val="22"/>
        </w:rPr>
        <w:t xml:space="preserve"> </w:t>
      </w:r>
      <w:r>
        <w:rPr>
          <w:w w:val="105"/>
          <w:sz w:val="22"/>
          <w:szCs w:val="22"/>
        </w:rPr>
        <w:t>of</w:t>
      </w:r>
      <w:r>
        <w:rPr>
          <w:spacing w:val="-21"/>
          <w:w w:val="105"/>
          <w:sz w:val="22"/>
          <w:szCs w:val="22"/>
        </w:rPr>
        <w:t xml:space="preserve"> </w:t>
      </w:r>
      <w:r>
        <w:rPr>
          <w:w w:val="105"/>
          <w:sz w:val="22"/>
          <w:szCs w:val="22"/>
        </w:rPr>
        <w:t>the</w:t>
      </w:r>
      <w:r>
        <w:rPr>
          <w:spacing w:val="-14"/>
          <w:w w:val="105"/>
          <w:sz w:val="22"/>
          <w:szCs w:val="22"/>
        </w:rPr>
        <w:t xml:space="preserve"> </w:t>
      </w:r>
      <w:r>
        <w:rPr>
          <w:w w:val="105"/>
          <w:sz w:val="22"/>
          <w:szCs w:val="22"/>
        </w:rPr>
        <w:t>Agreement.</w:t>
      </w:r>
    </w:p>
    <w:p w:rsidR="003C6412" w:rsidRDefault="003C6412">
      <w:pPr>
        <w:pStyle w:val="BodyText"/>
        <w:kinsoku w:val="0"/>
        <w:overflowPunct w:val="0"/>
        <w:rPr>
          <w:sz w:val="23"/>
          <w:szCs w:val="23"/>
        </w:rPr>
      </w:pPr>
    </w:p>
    <w:p w:rsidR="003C6412" w:rsidRDefault="003B59DF">
      <w:pPr>
        <w:pStyle w:val="Heading1"/>
        <w:numPr>
          <w:ilvl w:val="0"/>
          <w:numId w:val="8"/>
        </w:numPr>
        <w:tabs>
          <w:tab w:val="left" w:pos="402"/>
        </w:tabs>
        <w:kinsoku w:val="0"/>
        <w:overflowPunct w:val="0"/>
        <w:spacing w:before="1"/>
        <w:ind w:left="401" w:hanging="281"/>
        <w:rPr>
          <w:color w:val="000000"/>
          <w:w w:val="105"/>
        </w:rPr>
      </w:pPr>
      <w:r>
        <w:rPr>
          <w:w w:val="105"/>
        </w:rPr>
        <w:t>Publications/Reports.</w:t>
      </w:r>
    </w:p>
    <w:p w:rsidR="003C6412" w:rsidRDefault="003C6412">
      <w:pPr>
        <w:pStyle w:val="BodyText"/>
        <w:kinsoku w:val="0"/>
        <w:overflowPunct w:val="0"/>
        <w:spacing w:before="7"/>
        <w:rPr>
          <w:b/>
          <w:bCs/>
        </w:rPr>
      </w:pPr>
    </w:p>
    <w:p w:rsidR="003C6412" w:rsidRDefault="003B59DF">
      <w:pPr>
        <w:pStyle w:val="ListParagraph"/>
        <w:numPr>
          <w:ilvl w:val="0"/>
          <w:numId w:val="5"/>
        </w:numPr>
        <w:tabs>
          <w:tab w:val="left" w:pos="485"/>
        </w:tabs>
        <w:kinsoku w:val="0"/>
        <w:overflowPunct w:val="0"/>
        <w:ind w:hanging="1"/>
        <w:rPr>
          <w:w w:val="105"/>
          <w:sz w:val="22"/>
          <w:szCs w:val="22"/>
        </w:rPr>
      </w:pPr>
      <w:r>
        <w:rPr>
          <w:w w:val="105"/>
          <w:sz w:val="22"/>
          <w:szCs w:val="22"/>
        </w:rPr>
        <w:t>Each</w:t>
      </w:r>
      <w:r>
        <w:rPr>
          <w:spacing w:val="-5"/>
          <w:w w:val="105"/>
          <w:sz w:val="22"/>
          <w:szCs w:val="22"/>
        </w:rPr>
        <w:t xml:space="preserve"> </w:t>
      </w:r>
      <w:r>
        <w:rPr>
          <w:w w:val="105"/>
          <w:sz w:val="22"/>
          <w:szCs w:val="22"/>
        </w:rPr>
        <w:t>Party</w:t>
      </w:r>
      <w:r>
        <w:rPr>
          <w:spacing w:val="-9"/>
          <w:w w:val="105"/>
          <w:sz w:val="22"/>
          <w:szCs w:val="22"/>
        </w:rPr>
        <w:t xml:space="preserve"> </w:t>
      </w:r>
      <w:r>
        <w:rPr>
          <w:w w:val="105"/>
          <w:sz w:val="22"/>
          <w:szCs w:val="22"/>
        </w:rPr>
        <w:t>will</w:t>
      </w:r>
      <w:r>
        <w:rPr>
          <w:spacing w:val="-6"/>
          <w:w w:val="105"/>
          <w:sz w:val="22"/>
          <w:szCs w:val="22"/>
        </w:rPr>
        <w:t xml:space="preserve"> </w:t>
      </w:r>
      <w:r>
        <w:rPr>
          <w:w w:val="105"/>
          <w:sz w:val="22"/>
          <w:szCs w:val="22"/>
        </w:rPr>
        <w:t>be</w:t>
      </w:r>
      <w:r>
        <w:rPr>
          <w:spacing w:val="-21"/>
          <w:w w:val="105"/>
          <w:sz w:val="22"/>
          <w:szCs w:val="22"/>
        </w:rPr>
        <w:t xml:space="preserve"> </w:t>
      </w:r>
      <w:r>
        <w:rPr>
          <w:w w:val="105"/>
          <w:sz w:val="22"/>
          <w:szCs w:val="22"/>
        </w:rPr>
        <w:t>free</w:t>
      </w:r>
      <w:r>
        <w:rPr>
          <w:spacing w:val="-21"/>
          <w:w w:val="105"/>
          <w:sz w:val="22"/>
          <w:szCs w:val="22"/>
        </w:rPr>
        <w:t xml:space="preserve"> </w:t>
      </w:r>
      <w:r>
        <w:rPr>
          <w:w w:val="105"/>
          <w:sz w:val="22"/>
          <w:szCs w:val="22"/>
        </w:rPr>
        <w:t>to</w:t>
      </w:r>
      <w:r>
        <w:rPr>
          <w:spacing w:val="-14"/>
          <w:w w:val="105"/>
          <w:sz w:val="22"/>
          <w:szCs w:val="22"/>
        </w:rPr>
        <w:t xml:space="preserve"> </w:t>
      </w:r>
      <w:r>
        <w:rPr>
          <w:w w:val="105"/>
          <w:sz w:val="22"/>
          <w:szCs w:val="22"/>
        </w:rPr>
        <w:t>publish</w:t>
      </w:r>
      <w:r>
        <w:rPr>
          <w:spacing w:val="-12"/>
          <w:w w:val="105"/>
          <w:sz w:val="22"/>
          <w:szCs w:val="22"/>
        </w:rPr>
        <w:t xml:space="preserve"> </w:t>
      </w:r>
      <w:r>
        <w:rPr>
          <w:w w:val="105"/>
          <w:sz w:val="22"/>
          <w:szCs w:val="22"/>
        </w:rPr>
        <w:t>any</w:t>
      </w:r>
      <w:r>
        <w:rPr>
          <w:spacing w:val="-13"/>
          <w:w w:val="105"/>
          <w:sz w:val="22"/>
          <w:szCs w:val="22"/>
        </w:rPr>
        <w:t xml:space="preserve"> </w:t>
      </w:r>
      <w:r>
        <w:rPr>
          <w:w w:val="105"/>
          <w:sz w:val="22"/>
          <w:szCs w:val="22"/>
        </w:rPr>
        <w:t>non-proprietary</w:t>
      </w:r>
      <w:r>
        <w:rPr>
          <w:spacing w:val="-12"/>
          <w:w w:val="105"/>
          <w:sz w:val="22"/>
          <w:szCs w:val="22"/>
        </w:rPr>
        <w:t xml:space="preserve"> </w:t>
      </w:r>
      <w:r>
        <w:rPr>
          <w:w w:val="105"/>
          <w:sz w:val="22"/>
          <w:szCs w:val="22"/>
        </w:rPr>
        <w:t>results</w:t>
      </w:r>
      <w:r>
        <w:rPr>
          <w:spacing w:val="-22"/>
          <w:w w:val="105"/>
          <w:sz w:val="22"/>
          <w:szCs w:val="22"/>
        </w:rPr>
        <w:t xml:space="preserve"> </w:t>
      </w:r>
      <w:r>
        <w:rPr>
          <w:w w:val="105"/>
          <w:sz w:val="22"/>
          <w:szCs w:val="22"/>
        </w:rPr>
        <w:t>of</w:t>
      </w:r>
      <w:r>
        <w:rPr>
          <w:spacing w:val="-22"/>
          <w:w w:val="105"/>
          <w:sz w:val="22"/>
          <w:szCs w:val="22"/>
        </w:rPr>
        <w:t xml:space="preserve"> </w:t>
      </w:r>
      <w:r>
        <w:rPr>
          <w:w w:val="105"/>
          <w:sz w:val="22"/>
          <w:szCs w:val="22"/>
        </w:rPr>
        <w:t>the</w:t>
      </w:r>
      <w:r>
        <w:rPr>
          <w:spacing w:val="-16"/>
          <w:w w:val="105"/>
          <w:sz w:val="22"/>
          <w:szCs w:val="22"/>
        </w:rPr>
        <w:t xml:space="preserve"> </w:t>
      </w:r>
      <w:r>
        <w:rPr>
          <w:w w:val="105"/>
          <w:sz w:val="22"/>
          <w:szCs w:val="22"/>
        </w:rPr>
        <w:t>research.</w:t>
      </w:r>
    </w:p>
    <w:p w:rsidR="003C6412" w:rsidRDefault="003C6412">
      <w:pPr>
        <w:pStyle w:val="BodyText"/>
        <w:kinsoku w:val="0"/>
        <w:overflowPunct w:val="0"/>
        <w:rPr>
          <w:sz w:val="23"/>
          <w:szCs w:val="23"/>
        </w:rPr>
      </w:pPr>
    </w:p>
    <w:p w:rsidR="003C6412" w:rsidRDefault="003B59DF">
      <w:pPr>
        <w:pStyle w:val="ListParagraph"/>
        <w:numPr>
          <w:ilvl w:val="0"/>
          <w:numId w:val="5"/>
        </w:numPr>
        <w:tabs>
          <w:tab w:val="left" w:pos="512"/>
        </w:tabs>
        <w:kinsoku w:val="0"/>
        <w:overflowPunct w:val="0"/>
        <w:spacing w:line="247" w:lineRule="auto"/>
        <w:ind w:right="159" w:hanging="1"/>
        <w:rPr>
          <w:sz w:val="22"/>
          <w:szCs w:val="22"/>
        </w:rPr>
      </w:pPr>
      <w:r>
        <w:rPr>
          <w:sz w:val="22"/>
          <w:szCs w:val="22"/>
        </w:rPr>
        <w:t xml:space="preserve">Under the authority of 15 USC§ 3710a (c)(7)(B), as amended, the Parties will have the opportunity, as part of the technical assistance, to identify protected research and development information, which is defined as information generated by the research which would have been proprietary information had it been obtained from a non-Federal entity.  Each Party may    designate as protected research and development information, any information generated by </w:t>
      </w:r>
      <w:r w:rsidR="003C0053">
        <w:rPr>
          <w:sz w:val="22"/>
          <w:szCs w:val="22"/>
        </w:rPr>
        <w:t>its own</w:t>
      </w:r>
      <w:r>
        <w:rPr>
          <w:sz w:val="22"/>
          <w:szCs w:val="22"/>
        </w:rPr>
        <w:t xml:space="preserve"> employees, and with the Agreement of the other Party, mark any information </w:t>
      </w:r>
      <w:r w:rsidR="003C0053">
        <w:rPr>
          <w:sz w:val="22"/>
          <w:szCs w:val="22"/>
        </w:rPr>
        <w:t>produced by the</w:t>
      </w:r>
      <w:r>
        <w:rPr>
          <w:sz w:val="22"/>
          <w:szCs w:val="22"/>
        </w:rPr>
        <w:t xml:space="preserve"> other Party's employees. Such protected research and development information </w:t>
      </w:r>
      <w:r w:rsidR="003C0053">
        <w:rPr>
          <w:sz w:val="22"/>
          <w:szCs w:val="22"/>
        </w:rPr>
        <w:t>shall be exempt</w:t>
      </w:r>
      <w:r>
        <w:rPr>
          <w:sz w:val="22"/>
          <w:szCs w:val="22"/>
        </w:rPr>
        <w:t xml:space="preserve"> from disclosure under Subchapter II of Chapter 5 of Title 5. After the protected research and development </w:t>
      </w:r>
      <w:r w:rsidR="003C0053">
        <w:rPr>
          <w:sz w:val="22"/>
          <w:szCs w:val="22"/>
        </w:rPr>
        <w:t>information period</w:t>
      </w:r>
      <w:r>
        <w:rPr>
          <w:sz w:val="22"/>
          <w:szCs w:val="22"/>
        </w:rPr>
        <w:t xml:space="preserve"> has expired, the USGS may publish the results of </w:t>
      </w:r>
      <w:r w:rsidR="003C0053">
        <w:rPr>
          <w:sz w:val="22"/>
          <w:szCs w:val="22"/>
        </w:rPr>
        <w:t>the research</w:t>
      </w:r>
      <w:r>
        <w:rPr>
          <w:sz w:val="22"/>
          <w:szCs w:val="22"/>
        </w:rPr>
        <w:t xml:space="preserve"> as part of open literature </w:t>
      </w:r>
      <w:r w:rsidR="003C0053">
        <w:rPr>
          <w:sz w:val="22"/>
          <w:szCs w:val="22"/>
        </w:rPr>
        <w:t>j</w:t>
      </w:r>
      <w:r>
        <w:rPr>
          <w:sz w:val="22"/>
          <w:szCs w:val="22"/>
        </w:rPr>
        <w:t xml:space="preserve">ournal </w:t>
      </w:r>
      <w:r w:rsidR="003C0053">
        <w:rPr>
          <w:sz w:val="22"/>
          <w:szCs w:val="22"/>
        </w:rPr>
        <w:t>and proceeding</w:t>
      </w:r>
      <w:r>
        <w:rPr>
          <w:sz w:val="22"/>
          <w:szCs w:val="22"/>
        </w:rPr>
        <w:t xml:space="preserve"> </w:t>
      </w:r>
      <w:r w:rsidR="003C0053">
        <w:rPr>
          <w:sz w:val="22"/>
          <w:szCs w:val="22"/>
        </w:rPr>
        <w:t xml:space="preserve">articles) or as USGS open file </w:t>
      </w:r>
      <w:r>
        <w:rPr>
          <w:sz w:val="22"/>
          <w:szCs w:val="22"/>
        </w:rPr>
        <w:t>reports.</w:t>
      </w:r>
    </w:p>
    <w:p w:rsidR="003C6412" w:rsidRDefault="003C6412">
      <w:pPr>
        <w:pStyle w:val="BodyText"/>
        <w:kinsoku w:val="0"/>
        <w:overflowPunct w:val="0"/>
      </w:pPr>
    </w:p>
    <w:p w:rsidR="003C6412" w:rsidRDefault="003B59DF">
      <w:pPr>
        <w:pStyle w:val="ListParagraph"/>
        <w:numPr>
          <w:ilvl w:val="0"/>
          <w:numId w:val="5"/>
        </w:numPr>
        <w:tabs>
          <w:tab w:val="left" w:pos="486"/>
        </w:tabs>
        <w:kinsoku w:val="0"/>
        <w:overflowPunct w:val="0"/>
        <w:spacing w:line="244" w:lineRule="auto"/>
        <w:ind w:left="125" w:right="112" w:firstLine="4"/>
        <w:rPr>
          <w:rFonts w:ascii="Arial" w:hAnsi="Arial" w:cs="Arial"/>
          <w:b/>
          <w:bCs/>
          <w:sz w:val="20"/>
          <w:szCs w:val="20"/>
        </w:rPr>
      </w:pPr>
      <w:r>
        <w:rPr>
          <w:sz w:val="22"/>
          <w:szCs w:val="22"/>
        </w:rPr>
        <w:t xml:space="preserve">Generated information and results which have been created and marked as protected research and development information may be </w:t>
      </w:r>
      <w:r w:rsidR="003C0053">
        <w:rPr>
          <w:sz w:val="22"/>
          <w:szCs w:val="22"/>
        </w:rPr>
        <w:t>protected from</w:t>
      </w:r>
      <w:r>
        <w:rPr>
          <w:sz w:val="22"/>
          <w:szCs w:val="22"/>
        </w:rPr>
        <w:t xml:space="preserve"> release or disclosure for a period of </w:t>
      </w:r>
      <w:r>
        <w:rPr>
          <w:rFonts w:ascii="Arial" w:hAnsi="Arial" w:cs="Arial"/>
          <w:b/>
          <w:bCs/>
          <w:sz w:val="20"/>
          <w:szCs w:val="20"/>
        </w:rPr>
        <w:t>two</w:t>
      </w:r>
    </w:p>
    <w:p w:rsidR="003C6412" w:rsidRDefault="003B59DF">
      <w:pPr>
        <w:pStyle w:val="ListParagraph"/>
        <w:numPr>
          <w:ilvl w:val="0"/>
          <w:numId w:val="7"/>
        </w:numPr>
        <w:tabs>
          <w:tab w:val="left" w:pos="455"/>
        </w:tabs>
        <w:kinsoku w:val="0"/>
        <w:overflowPunct w:val="0"/>
        <w:spacing w:line="250" w:lineRule="exact"/>
        <w:ind w:left="454" w:hanging="325"/>
        <w:rPr>
          <w:color w:val="000000"/>
          <w:sz w:val="22"/>
          <w:szCs w:val="22"/>
        </w:rPr>
      </w:pPr>
      <w:r>
        <w:rPr>
          <w:sz w:val="22"/>
          <w:szCs w:val="22"/>
        </w:rPr>
        <w:t xml:space="preserve">years, unless an earlier date is </w:t>
      </w:r>
      <w:r w:rsidR="003C0053">
        <w:rPr>
          <w:sz w:val="22"/>
          <w:szCs w:val="22"/>
        </w:rPr>
        <w:t>agreed upon</w:t>
      </w:r>
      <w:r>
        <w:rPr>
          <w:sz w:val="22"/>
          <w:szCs w:val="22"/>
        </w:rPr>
        <w:t xml:space="preserve"> by </w:t>
      </w:r>
      <w:r w:rsidR="003C0053">
        <w:rPr>
          <w:sz w:val="22"/>
          <w:szCs w:val="22"/>
        </w:rPr>
        <w:t xml:space="preserve">the </w:t>
      </w:r>
      <w:r w:rsidR="003C0053">
        <w:rPr>
          <w:spacing w:val="16"/>
          <w:sz w:val="22"/>
          <w:szCs w:val="22"/>
        </w:rPr>
        <w:t>Parties</w:t>
      </w:r>
    </w:p>
    <w:p w:rsidR="003C6412" w:rsidRDefault="003C6412">
      <w:pPr>
        <w:pStyle w:val="BodyText"/>
        <w:kinsoku w:val="0"/>
        <w:overflowPunct w:val="0"/>
        <w:spacing w:before="5"/>
        <w:rPr>
          <w:sz w:val="23"/>
          <w:szCs w:val="23"/>
        </w:rPr>
      </w:pPr>
    </w:p>
    <w:p w:rsidR="003C6412" w:rsidRDefault="003B59DF">
      <w:pPr>
        <w:pStyle w:val="Heading1"/>
        <w:numPr>
          <w:ilvl w:val="0"/>
          <w:numId w:val="8"/>
        </w:numPr>
        <w:tabs>
          <w:tab w:val="left" w:pos="413"/>
        </w:tabs>
        <w:kinsoku w:val="0"/>
        <w:overflowPunct w:val="0"/>
        <w:spacing w:before="1"/>
        <w:ind w:left="412" w:hanging="282"/>
        <w:rPr>
          <w:color w:val="000000"/>
        </w:rPr>
      </w:pPr>
      <w:r>
        <w:t xml:space="preserve">Intellectual </w:t>
      </w:r>
      <w:r w:rsidR="003C0053">
        <w:t>Property and</w:t>
      </w:r>
      <w:r>
        <w:t xml:space="preserve"> </w:t>
      </w:r>
      <w:proofErr w:type="gramStart"/>
      <w:r>
        <w:t>Background  Intellectual</w:t>
      </w:r>
      <w:proofErr w:type="gramEnd"/>
      <w:r>
        <w:rPr>
          <w:spacing w:val="29"/>
        </w:rPr>
        <w:t xml:space="preserve"> </w:t>
      </w:r>
      <w:r>
        <w:t>Property.</w:t>
      </w:r>
    </w:p>
    <w:p w:rsidR="003C6412" w:rsidRDefault="003C6412">
      <w:pPr>
        <w:pStyle w:val="BodyText"/>
        <w:kinsoku w:val="0"/>
        <w:overflowPunct w:val="0"/>
        <w:rPr>
          <w:b/>
          <w:bCs/>
          <w:sz w:val="24"/>
          <w:szCs w:val="24"/>
        </w:rPr>
      </w:pPr>
    </w:p>
    <w:p w:rsidR="003C6412" w:rsidRDefault="003C6412">
      <w:pPr>
        <w:pStyle w:val="BodyText"/>
        <w:kinsoku w:val="0"/>
        <w:overflowPunct w:val="0"/>
        <w:rPr>
          <w:b/>
          <w:bCs/>
          <w:sz w:val="24"/>
          <w:szCs w:val="24"/>
        </w:rPr>
      </w:pPr>
    </w:p>
    <w:p w:rsidR="003C6412" w:rsidRDefault="003C6412">
      <w:pPr>
        <w:pStyle w:val="BodyText"/>
        <w:kinsoku w:val="0"/>
        <w:overflowPunct w:val="0"/>
        <w:spacing w:before="7"/>
        <w:rPr>
          <w:b/>
          <w:bCs/>
          <w:sz w:val="34"/>
          <w:szCs w:val="34"/>
        </w:rPr>
      </w:pPr>
    </w:p>
    <w:p w:rsidR="003C6412" w:rsidRDefault="003B59DF">
      <w:pPr>
        <w:pStyle w:val="BodyText"/>
        <w:kinsoku w:val="0"/>
        <w:overflowPunct w:val="0"/>
        <w:ind w:right="625"/>
        <w:jc w:val="center"/>
        <w:rPr>
          <w:rFonts w:ascii="Arial" w:hAnsi="Arial" w:cs="Arial"/>
          <w:w w:val="108"/>
          <w:sz w:val="20"/>
          <w:szCs w:val="20"/>
        </w:rPr>
      </w:pPr>
      <w:r>
        <w:rPr>
          <w:rFonts w:ascii="Arial" w:hAnsi="Arial" w:cs="Arial"/>
          <w:w w:val="108"/>
          <w:sz w:val="20"/>
          <w:szCs w:val="20"/>
        </w:rPr>
        <w:t>2</w:t>
      </w:r>
    </w:p>
    <w:p w:rsidR="003C6412" w:rsidRDefault="003C6412">
      <w:pPr>
        <w:pStyle w:val="BodyText"/>
        <w:kinsoku w:val="0"/>
        <w:overflowPunct w:val="0"/>
        <w:ind w:right="625"/>
        <w:jc w:val="center"/>
        <w:rPr>
          <w:rFonts w:ascii="Arial" w:hAnsi="Arial" w:cs="Arial"/>
          <w:w w:val="108"/>
          <w:sz w:val="20"/>
          <w:szCs w:val="20"/>
        </w:rPr>
        <w:sectPr w:rsidR="003C6412">
          <w:pgSz w:w="12240" w:h="15840"/>
          <w:pgMar w:top="980" w:right="1620" w:bottom="280" w:left="1580" w:header="720" w:footer="720" w:gutter="0"/>
          <w:cols w:space="720" w:equalWidth="0">
            <w:col w:w="9040"/>
          </w:cols>
          <w:noEndnote/>
        </w:sectPr>
      </w:pPr>
    </w:p>
    <w:p w:rsidR="003C6412" w:rsidRDefault="003B59DF">
      <w:pPr>
        <w:pStyle w:val="BodyText"/>
        <w:tabs>
          <w:tab w:val="left" w:pos="5675"/>
        </w:tabs>
        <w:kinsoku w:val="0"/>
        <w:overflowPunct w:val="0"/>
        <w:spacing w:before="74" w:line="249" w:lineRule="auto"/>
        <w:ind w:left="5636" w:right="769" w:hanging="5490"/>
        <w:rPr>
          <w:w w:val="105"/>
        </w:rPr>
      </w:pPr>
      <w:r>
        <w:rPr>
          <w:b/>
          <w:bCs/>
          <w:w w:val="105"/>
          <w:sz w:val="16"/>
          <w:szCs w:val="16"/>
        </w:rPr>
        <w:lastRenderedPageBreak/>
        <w:t>Template revision date:</w:t>
      </w:r>
      <w:r>
        <w:rPr>
          <w:b/>
          <w:bCs/>
          <w:spacing w:val="21"/>
          <w:w w:val="105"/>
          <w:sz w:val="16"/>
          <w:szCs w:val="16"/>
        </w:rPr>
        <w:t xml:space="preserve"> </w:t>
      </w:r>
      <w:r w:rsidR="003C0053">
        <w:rPr>
          <w:b/>
          <w:bCs/>
          <w:w w:val="105"/>
          <w:sz w:val="16"/>
          <w:szCs w:val="16"/>
        </w:rPr>
        <w:t>March</w:t>
      </w:r>
      <w:r>
        <w:rPr>
          <w:b/>
          <w:bCs/>
          <w:spacing w:val="5"/>
          <w:w w:val="105"/>
          <w:sz w:val="16"/>
          <w:szCs w:val="16"/>
        </w:rPr>
        <w:t xml:space="preserve"> </w:t>
      </w:r>
      <w:r w:rsidR="003C0053">
        <w:rPr>
          <w:b/>
          <w:bCs/>
          <w:w w:val="105"/>
          <w:sz w:val="16"/>
          <w:szCs w:val="16"/>
        </w:rPr>
        <w:t>2019</w:t>
      </w:r>
      <w:r>
        <w:rPr>
          <w:b/>
          <w:bCs/>
          <w:w w:val="105"/>
          <w:sz w:val="16"/>
          <w:szCs w:val="16"/>
        </w:rPr>
        <w:tab/>
      </w:r>
      <w:r>
        <w:rPr>
          <w:b/>
          <w:bCs/>
          <w:w w:val="105"/>
          <w:sz w:val="16"/>
          <w:szCs w:val="16"/>
        </w:rPr>
        <w:tab/>
      </w:r>
      <w:r w:rsidR="0055759B">
        <w:rPr>
          <w:b/>
          <w:bCs/>
          <w:sz w:val="18"/>
          <w:szCs w:val="18"/>
        </w:rPr>
        <w:tab/>
      </w:r>
      <w:r w:rsidR="0055759B">
        <w:t>Agreement</w:t>
      </w:r>
      <w:proofErr w:type="gramStart"/>
      <w:r w:rsidR="0055759B">
        <w:t xml:space="preserve"># </w:t>
      </w:r>
      <w:r w:rsidR="0055759B">
        <w:rPr>
          <w:spacing w:val="16"/>
        </w:rPr>
        <w:t xml:space="preserve"> </w:t>
      </w:r>
      <w:r w:rsidR="0055759B">
        <w:t>#</w:t>
      </w:r>
      <w:proofErr w:type="gramEnd"/>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ListParagraph"/>
        <w:numPr>
          <w:ilvl w:val="0"/>
          <w:numId w:val="4"/>
        </w:numPr>
        <w:tabs>
          <w:tab w:val="left" w:pos="468"/>
        </w:tabs>
        <w:kinsoku w:val="0"/>
        <w:overflowPunct w:val="0"/>
        <w:spacing w:before="160" w:line="249" w:lineRule="auto"/>
        <w:ind w:right="187" w:firstLine="3"/>
        <w:rPr>
          <w:sz w:val="22"/>
          <w:szCs w:val="22"/>
        </w:rPr>
      </w:pPr>
      <w:r>
        <w:rPr>
          <w:sz w:val="22"/>
          <w:szCs w:val="22"/>
        </w:rPr>
        <w:t>All rights in intellectual property, which are defined as new/</w:t>
      </w:r>
      <w:r w:rsidR="003C0053">
        <w:rPr>
          <w:sz w:val="22"/>
          <w:szCs w:val="22"/>
        </w:rPr>
        <w:t>improved patents</w:t>
      </w:r>
      <w:r>
        <w:rPr>
          <w:sz w:val="22"/>
          <w:szCs w:val="22"/>
        </w:rPr>
        <w:t xml:space="preserve">, </w:t>
      </w:r>
      <w:r w:rsidR="003C0053">
        <w:rPr>
          <w:sz w:val="22"/>
          <w:szCs w:val="22"/>
        </w:rPr>
        <w:t>copyrights, new</w:t>
      </w:r>
      <w:r>
        <w:rPr>
          <w:sz w:val="22"/>
          <w:szCs w:val="22"/>
        </w:rPr>
        <w:t xml:space="preserve"> inventions, discoveries, biological materials, or software, created </w:t>
      </w:r>
      <w:r w:rsidR="003C0053">
        <w:rPr>
          <w:sz w:val="22"/>
          <w:szCs w:val="22"/>
        </w:rPr>
        <w:t>during</w:t>
      </w:r>
      <w:r>
        <w:rPr>
          <w:sz w:val="22"/>
          <w:szCs w:val="22"/>
        </w:rPr>
        <w:t xml:space="preserve"> the SOW, shall be the property or joint property of the organization employing the respective individual   who made the invention or discovery. Any such inventions ("subject inventions</w:t>
      </w:r>
      <w:r w:rsidR="003C0053">
        <w:rPr>
          <w:sz w:val="22"/>
          <w:szCs w:val="22"/>
        </w:rPr>
        <w:t>”) shall</w:t>
      </w:r>
      <w:r>
        <w:rPr>
          <w:sz w:val="22"/>
          <w:szCs w:val="22"/>
        </w:rPr>
        <w:t xml:space="preserve"> </w:t>
      </w:r>
      <w:r w:rsidR="003C0053">
        <w:rPr>
          <w:sz w:val="22"/>
          <w:szCs w:val="22"/>
        </w:rPr>
        <w:t>be reported</w:t>
      </w:r>
      <w:r>
        <w:rPr>
          <w:sz w:val="22"/>
          <w:szCs w:val="22"/>
        </w:rPr>
        <w:t xml:space="preserve"> to the PI within 60 days of creation, who in tum will notify their own management and the other Party's PI.  </w:t>
      </w:r>
      <w:proofErr w:type="gramStart"/>
      <w:r>
        <w:rPr>
          <w:sz w:val="22"/>
          <w:szCs w:val="22"/>
        </w:rPr>
        <w:t>In the event that</w:t>
      </w:r>
      <w:proofErr w:type="gramEnd"/>
      <w:r>
        <w:rPr>
          <w:sz w:val="22"/>
          <w:szCs w:val="22"/>
        </w:rPr>
        <w:t xml:space="preserve"> the </w:t>
      </w:r>
      <w:r w:rsidR="003C0053">
        <w:rPr>
          <w:sz w:val="22"/>
          <w:szCs w:val="22"/>
        </w:rPr>
        <w:t>intellectual property</w:t>
      </w:r>
      <w:r>
        <w:rPr>
          <w:sz w:val="22"/>
          <w:szCs w:val="22"/>
        </w:rPr>
        <w:t xml:space="preserve"> is a joint invention not described    in paragraph (b) below, the Parties agree to meet and negotiate a commercialization plan within   60 days of the receipt of a </w:t>
      </w:r>
      <w:r w:rsidR="003C0053">
        <w:rPr>
          <w:sz w:val="22"/>
          <w:szCs w:val="22"/>
        </w:rPr>
        <w:t>written request</w:t>
      </w:r>
      <w:r>
        <w:rPr>
          <w:sz w:val="22"/>
          <w:szCs w:val="22"/>
        </w:rPr>
        <w:t xml:space="preserve"> from the </w:t>
      </w:r>
      <w:r w:rsidR="003C0053">
        <w:rPr>
          <w:sz w:val="22"/>
          <w:szCs w:val="22"/>
        </w:rPr>
        <w:t xml:space="preserve">other </w:t>
      </w:r>
      <w:r w:rsidR="003C0053">
        <w:rPr>
          <w:spacing w:val="34"/>
          <w:sz w:val="22"/>
          <w:szCs w:val="22"/>
        </w:rPr>
        <w:t>Party</w:t>
      </w:r>
      <w:r>
        <w:rPr>
          <w:sz w:val="22"/>
          <w:szCs w:val="22"/>
        </w:rPr>
        <w:t>.</w:t>
      </w:r>
    </w:p>
    <w:p w:rsidR="003C6412" w:rsidRDefault="003C6412">
      <w:pPr>
        <w:pStyle w:val="BodyText"/>
        <w:kinsoku w:val="0"/>
        <w:overflowPunct w:val="0"/>
        <w:spacing w:before="7"/>
        <w:rPr>
          <w:sz w:val="32"/>
          <w:szCs w:val="32"/>
        </w:rPr>
      </w:pPr>
    </w:p>
    <w:p w:rsidR="003C6412" w:rsidRDefault="003B59DF">
      <w:pPr>
        <w:pStyle w:val="ListParagraph"/>
        <w:numPr>
          <w:ilvl w:val="0"/>
          <w:numId w:val="4"/>
        </w:numPr>
        <w:tabs>
          <w:tab w:val="left" w:pos="539"/>
        </w:tabs>
        <w:kinsoku w:val="0"/>
        <w:overflowPunct w:val="0"/>
        <w:spacing w:before="1" w:line="247" w:lineRule="auto"/>
        <w:ind w:left="107" w:right="100" w:firstLine="3"/>
        <w:rPr>
          <w:sz w:val="22"/>
          <w:szCs w:val="22"/>
        </w:rPr>
      </w:pPr>
      <w:r>
        <w:rPr>
          <w:sz w:val="22"/>
          <w:szCs w:val="22"/>
        </w:rPr>
        <w:t xml:space="preserve">For purposes of this Agreement, background intellectual property refers to intellectual property, which was in existence prior to or first produced outside of this </w:t>
      </w:r>
      <w:r w:rsidR="003C0053">
        <w:rPr>
          <w:sz w:val="22"/>
          <w:szCs w:val="22"/>
        </w:rPr>
        <w:t>Agreement and</w:t>
      </w:r>
      <w:r>
        <w:rPr>
          <w:sz w:val="22"/>
          <w:szCs w:val="22"/>
        </w:rPr>
        <w:t xml:space="preserve"> was developed by a Party either alone or with others, using one or more separate funding sources not related to the Agreement.  </w:t>
      </w:r>
      <w:r w:rsidR="003C0053">
        <w:rPr>
          <w:sz w:val="22"/>
          <w:szCs w:val="22"/>
        </w:rPr>
        <w:t>Background intellectual property</w:t>
      </w:r>
      <w:r>
        <w:rPr>
          <w:sz w:val="22"/>
          <w:szCs w:val="22"/>
        </w:rPr>
        <w:t xml:space="preserve"> is not considered a subject  </w:t>
      </w:r>
      <w:r>
        <w:rPr>
          <w:spacing w:val="2"/>
          <w:sz w:val="22"/>
          <w:szCs w:val="22"/>
        </w:rPr>
        <w:t xml:space="preserve"> </w:t>
      </w:r>
      <w:r>
        <w:rPr>
          <w:sz w:val="22"/>
          <w:szCs w:val="22"/>
        </w:rPr>
        <w:t>invention.</w:t>
      </w:r>
    </w:p>
    <w:p w:rsidR="003C6412" w:rsidRDefault="003B59DF">
      <w:pPr>
        <w:pStyle w:val="BodyText"/>
        <w:kinsoku w:val="0"/>
        <w:overflowPunct w:val="0"/>
        <w:spacing w:before="4" w:line="247" w:lineRule="auto"/>
        <w:ind w:left="101" w:right="356" w:firstLine="11"/>
      </w:pPr>
      <w:r>
        <w:t xml:space="preserve">In this Agreement, the </w:t>
      </w:r>
      <w:r w:rsidR="003C0053">
        <w:t>Collaborator is</w:t>
      </w:r>
      <w:r>
        <w:t xml:space="preserve"> providing valuable patented/copyrighted </w:t>
      </w:r>
      <w:r w:rsidR="003C0053">
        <w:t>material specified</w:t>
      </w:r>
      <w:r>
        <w:t xml:space="preserve"> in the SOW to which the USGS may/could value. In the event that the joint efforts of the Parties builds upon the preexisting background intellectual property of the Collaborator, the Collaborator may take ownership of the patent/copyright but must agree to negotiate a </w:t>
      </w:r>
      <w:r w:rsidR="003C0053">
        <w:t>Government Purpose</w:t>
      </w:r>
      <w:r>
        <w:t xml:space="preserve"> license or revenue sharing </w:t>
      </w:r>
      <w:r w:rsidR="003C0053">
        <w:t>arrangement with</w:t>
      </w:r>
      <w:r>
        <w:t xml:space="preserve"> the USGS that </w:t>
      </w:r>
      <w:proofErr w:type="gramStart"/>
      <w:r>
        <w:t>reflects  USGS</w:t>
      </w:r>
      <w:proofErr w:type="gramEnd"/>
      <w:r>
        <w:t>' s contributions  to the joint</w:t>
      </w:r>
      <w:r>
        <w:rPr>
          <w:spacing w:val="13"/>
        </w:rPr>
        <w:t xml:space="preserve"> </w:t>
      </w:r>
      <w:r>
        <w:t>project.</w:t>
      </w:r>
    </w:p>
    <w:p w:rsidR="003C6412" w:rsidRDefault="003C6412">
      <w:pPr>
        <w:pStyle w:val="BodyText"/>
        <w:kinsoku w:val="0"/>
        <w:overflowPunct w:val="0"/>
        <w:spacing w:before="5"/>
      </w:pPr>
    </w:p>
    <w:p w:rsidR="003C6412" w:rsidRDefault="003B59DF">
      <w:pPr>
        <w:pStyle w:val="ListParagraph"/>
        <w:numPr>
          <w:ilvl w:val="0"/>
          <w:numId w:val="8"/>
        </w:numPr>
        <w:tabs>
          <w:tab w:val="left" w:pos="395"/>
        </w:tabs>
        <w:kinsoku w:val="0"/>
        <w:overflowPunct w:val="0"/>
        <w:spacing w:line="244" w:lineRule="auto"/>
        <w:ind w:left="115" w:right="215" w:hanging="5"/>
        <w:rPr>
          <w:color w:val="000000"/>
          <w:sz w:val="22"/>
          <w:szCs w:val="22"/>
        </w:rPr>
      </w:pPr>
      <w:r>
        <w:rPr>
          <w:b/>
          <w:bCs/>
          <w:sz w:val="22"/>
          <w:szCs w:val="22"/>
        </w:rPr>
        <w:t xml:space="preserve">Notices. </w:t>
      </w:r>
      <w:r>
        <w:rPr>
          <w:sz w:val="22"/>
          <w:szCs w:val="22"/>
        </w:rPr>
        <w:t xml:space="preserve">Any notice required to be given or which shall be given under this Agreement </w:t>
      </w:r>
      <w:r w:rsidR="003C0053">
        <w:rPr>
          <w:sz w:val="22"/>
          <w:szCs w:val="22"/>
        </w:rPr>
        <w:t>shall be</w:t>
      </w:r>
      <w:r>
        <w:rPr>
          <w:sz w:val="22"/>
          <w:szCs w:val="22"/>
        </w:rPr>
        <w:t xml:space="preserve"> in writing and </w:t>
      </w:r>
      <w:r w:rsidR="003C0053">
        <w:rPr>
          <w:sz w:val="22"/>
          <w:szCs w:val="22"/>
        </w:rPr>
        <w:t>delivered by</w:t>
      </w:r>
      <w:r>
        <w:rPr>
          <w:sz w:val="22"/>
          <w:szCs w:val="22"/>
        </w:rPr>
        <w:t xml:space="preserve"> first-class mail to the Parties </w:t>
      </w:r>
      <w:proofErr w:type="gramStart"/>
      <w:r>
        <w:rPr>
          <w:sz w:val="22"/>
          <w:szCs w:val="22"/>
        </w:rPr>
        <w:t xml:space="preserve">as </w:t>
      </w:r>
      <w:r>
        <w:rPr>
          <w:spacing w:val="43"/>
          <w:sz w:val="22"/>
          <w:szCs w:val="22"/>
        </w:rPr>
        <w:t xml:space="preserve"> </w:t>
      </w:r>
      <w:r>
        <w:rPr>
          <w:sz w:val="22"/>
          <w:szCs w:val="22"/>
        </w:rPr>
        <w:t>follows</w:t>
      </w:r>
      <w:proofErr w:type="gramEnd"/>
      <w:r>
        <w:rPr>
          <w:sz w:val="22"/>
          <w:szCs w:val="22"/>
        </w:rPr>
        <w:t>:</w:t>
      </w:r>
    </w:p>
    <w:p w:rsidR="003C6412" w:rsidRDefault="003C6412">
      <w:pPr>
        <w:pStyle w:val="BodyText"/>
        <w:kinsoku w:val="0"/>
        <w:overflowPunct w:val="0"/>
        <w:spacing w:before="5"/>
        <w:rPr>
          <w:sz w:val="23"/>
          <w:szCs w:val="23"/>
        </w:rPr>
      </w:pPr>
    </w:p>
    <w:p w:rsidR="003C6412" w:rsidRDefault="003B59DF">
      <w:pPr>
        <w:pStyle w:val="Heading1"/>
        <w:tabs>
          <w:tab w:val="left" w:pos="4190"/>
        </w:tabs>
        <w:kinsoku w:val="0"/>
        <w:overflowPunct w:val="0"/>
        <w:ind w:left="109"/>
      </w:pPr>
      <w:r>
        <w:t>USGS:</w:t>
      </w:r>
      <w:r>
        <w:tab/>
        <w:t>Collaborator:</w:t>
      </w:r>
    </w:p>
    <w:p w:rsidR="003C6412" w:rsidRDefault="003C6412">
      <w:pPr>
        <w:pStyle w:val="BodyText"/>
        <w:kinsoku w:val="0"/>
        <w:overflowPunct w:val="0"/>
        <w:spacing w:before="7"/>
        <w:rPr>
          <w:b/>
          <w:bCs/>
        </w:rPr>
      </w:pPr>
    </w:p>
    <w:p w:rsidR="003C6412" w:rsidRDefault="003B59DF">
      <w:pPr>
        <w:pStyle w:val="BodyText"/>
        <w:tabs>
          <w:tab w:val="left" w:pos="4244"/>
        </w:tabs>
        <w:kinsoku w:val="0"/>
        <w:overflowPunct w:val="0"/>
        <w:ind w:left="111"/>
        <w:rPr>
          <w:b/>
          <w:bCs/>
        </w:rPr>
      </w:pPr>
      <w:r>
        <w:rPr>
          <w:b/>
          <w:bCs/>
          <w:u w:val="thick"/>
        </w:rPr>
        <w:t>Technical</w:t>
      </w:r>
      <w:r>
        <w:rPr>
          <w:b/>
          <w:bCs/>
        </w:rPr>
        <w:t>:</w:t>
      </w:r>
      <w:r>
        <w:rPr>
          <w:b/>
          <w:bCs/>
        </w:rPr>
        <w:tab/>
      </w:r>
      <w:r>
        <w:rPr>
          <w:b/>
          <w:bCs/>
          <w:u w:val="thick"/>
        </w:rPr>
        <w:t>Technical</w:t>
      </w:r>
      <w:r>
        <w:rPr>
          <w:b/>
          <w:bCs/>
        </w:rPr>
        <w:t>:</w:t>
      </w:r>
    </w:p>
    <w:p w:rsidR="003C6412" w:rsidRDefault="003C6412">
      <w:pPr>
        <w:pStyle w:val="BodyText"/>
        <w:kinsoku w:val="0"/>
        <w:overflowPunct w:val="0"/>
        <w:spacing w:before="8"/>
        <w:rPr>
          <w:b/>
          <w:bCs/>
          <w:sz w:val="14"/>
          <w:szCs w:val="14"/>
        </w:rPr>
      </w:pPr>
    </w:p>
    <w:p w:rsidR="003C6412" w:rsidRDefault="003C6412">
      <w:pPr>
        <w:pStyle w:val="BodyText"/>
        <w:kinsoku w:val="0"/>
        <w:overflowPunct w:val="0"/>
        <w:spacing w:before="8"/>
        <w:rPr>
          <w:b/>
          <w:bCs/>
          <w:sz w:val="14"/>
          <w:szCs w:val="14"/>
        </w:rPr>
        <w:sectPr w:rsidR="003C6412">
          <w:pgSz w:w="12240" w:h="15840"/>
          <w:pgMar w:top="1040" w:right="1640" w:bottom="280" w:left="1580" w:header="720" w:footer="720" w:gutter="0"/>
          <w:cols w:space="720" w:equalWidth="0">
            <w:col w:w="9020"/>
          </w:cols>
          <w:noEndnote/>
        </w:sectPr>
      </w:pPr>
    </w:p>
    <w:p w:rsidR="003C6412" w:rsidRDefault="003B59DF">
      <w:pPr>
        <w:pStyle w:val="BodyText"/>
        <w:kinsoku w:val="0"/>
        <w:overflowPunct w:val="0"/>
        <w:spacing w:before="91"/>
        <w:ind w:left="115"/>
      </w:pPr>
      <w:r>
        <w:t xml:space="preserve">Richard </w:t>
      </w:r>
      <w:proofErr w:type="spellStart"/>
      <w:r>
        <w:t>Niswonger</w:t>
      </w:r>
      <w:proofErr w:type="spellEnd"/>
    </w:p>
    <w:p w:rsidR="003C6412" w:rsidRDefault="003B59DF">
      <w:pPr>
        <w:pStyle w:val="BodyText"/>
        <w:kinsoku w:val="0"/>
        <w:overflowPunct w:val="0"/>
        <w:spacing w:before="10" w:line="244" w:lineRule="auto"/>
        <w:ind w:left="117" w:hanging="2"/>
      </w:pPr>
      <w:r>
        <w:t xml:space="preserve">345 Middlefield Rd MS496 Menlo </w:t>
      </w:r>
      <w:proofErr w:type="gramStart"/>
      <w:r>
        <w:t>Park ,CA</w:t>
      </w:r>
      <w:proofErr w:type="gramEnd"/>
      <w:r>
        <w:t xml:space="preserve"> 94025 </w:t>
      </w:r>
      <w:hyperlink r:id="rId8" w:history="1">
        <w:r>
          <w:t>miswon@usgs.gov</w:t>
        </w:r>
      </w:hyperlink>
    </w:p>
    <w:p w:rsidR="003C6412" w:rsidRDefault="003B59DF">
      <w:pPr>
        <w:pStyle w:val="BodyText"/>
        <w:kinsoku w:val="0"/>
        <w:overflowPunct w:val="0"/>
        <w:ind w:left="114"/>
      </w:pPr>
      <w:r>
        <w:t>650-329-4534</w:t>
      </w:r>
    </w:p>
    <w:p w:rsidR="003C6412" w:rsidRDefault="00787551">
      <w:pPr>
        <w:pStyle w:val="BodyText"/>
        <w:kinsoku w:val="0"/>
        <w:overflowPunct w:val="0"/>
        <w:ind w:left="117"/>
      </w:pPr>
      <w:hyperlink r:id="rId9" w:history="1">
        <w:r w:rsidR="003B59DF">
          <w:t>www.usgs.gov</w:t>
        </w:r>
      </w:hyperlink>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6"/>
        <w:rPr>
          <w:sz w:val="20"/>
          <w:szCs w:val="20"/>
        </w:rPr>
      </w:pPr>
    </w:p>
    <w:p w:rsidR="003C6412" w:rsidRDefault="003B59DF">
      <w:pPr>
        <w:pStyle w:val="Heading1"/>
        <w:kinsoku w:val="0"/>
        <w:overflowPunct w:val="0"/>
        <w:ind w:left="112"/>
      </w:pPr>
      <w:r>
        <w:rPr>
          <w:u w:val="thick"/>
        </w:rPr>
        <w:t>Administrative</w:t>
      </w:r>
      <w:r>
        <w:t>:</w:t>
      </w:r>
    </w:p>
    <w:p w:rsidR="003C6412" w:rsidRDefault="003C6412">
      <w:pPr>
        <w:pStyle w:val="BodyText"/>
        <w:kinsoku w:val="0"/>
        <w:overflowPunct w:val="0"/>
        <w:spacing w:before="5"/>
        <w:rPr>
          <w:b/>
          <w:bCs/>
          <w:sz w:val="23"/>
          <w:szCs w:val="23"/>
        </w:rPr>
      </w:pPr>
    </w:p>
    <w:p w:rsidR="003C6412" w:rsidRDefault="003C0053">
      <w:pPr>
        <w:pStyle w:val="BodyText"/>
        <w:kinsoku w:val="0"/>
        <w:overflowPunct w:val="0"/>
        <w:ind w:left="111"/>
      </w:pPr>
      <w:r w:rsidRPr="003C0053">
        <w:t>Helen Houston</w:t>
      </w:r>
    </w:p>
    <w:p w:rsidR="003C0053" w:rsidRDefault="003C0053" w:rsidP="003C0053">
      <w:pPr>
        <w:pStyle w:val="BodyText"/>
        <w:kinsoku w:val="0"/>
        <w:overflowPunct w:val="0"/>
        <w:ind w:left="111"/>
      </w:pPr>
      <w:r>
        <w:t>USGS, Nevada Water Science Center</w:t>
      </w:r>
    </w:p>
    <w:p w:rsidR="003C0053" w:rsidRDefault="003C0053" w:rsidP="003C0053">
      <w:pPr>
        <w:pStyle w:val="BodyText"/>
        <w:kinsoku w:val="0"/>
        <w:overflowPunct w:val="0"/>
        <w:ind w:left="111"/>
      </w:pPr>
      <w:r>
        <w:t>2730 North Deer Run Road</w:t>
      </w:r>
    </w:p>
    <w:p w:rsidR="003C0053" w:rsidRDefault="003C0053" w:rsidP="003C0053">
      <w:pPr>
        <w:pStyle w:val="BodyText"/>
        <w:kinsoku w:val="0"/>
        <w:overflowPunct w:val="0"/>
        <w:spacing w:before="5" w:line="244" w:lineRule="auto"/>
        <w:ind w:left="111" w:firstLine="3"/>
      </w:pPr>
      <w:r>
        <w:t>Carson City, NV  89701</w:t>
      </w:r>
    </w:p>
    <w:p w:rsidR="003C0053" w:rsidRDefault="00787551">
      <w:pPr>
        <w:pStyle w:val="BodyText"/>
        <w:kinsoku w:val="0"/>
        <w:overflowPunct w:val="0"/>
        <w:spacing w:before="5"/>
        <w:ind w:left="109"/>
      </w:pPr>
      <w:hyperlink r:id="rId10" w:history="1">
        <w:r w:rsidR="003C0053" w:rsidRPr="00B0119E">
          <w:rPr>
            <w:rStyle w:val="Hyperlink"/>
          </w:rPr>
          <w:t>hhouston@usgs.gov</w:t>
        </w:r>
      </w:hyperlink>
    </w:p>
    <w:p w:rsidR="003C6412" w:rsidRDefault="003C0053">
      <w:pPr>
        <w:pStyle w:val="BodyText"/>
        <w:kinsoku w:val="0"/>
        <w:overflowPunct w:val="0"/>
        <w:spacing w:before="5"/>
        <w:ind w:left="109"/>
      </w:pPr>
      <w:r>
        <w:t>775</w:t>
      </w:r>
      <w:r w:rsidR="003B59DF">
        <w:t>-</w:t>
      </w:r>
      <w:r>
        <w:t>887</w:t>
      </w:r>
      <w:r w:rsidR="003B59DF">
        <w:t>-</w:t>
      </w:r>
      <w:r>
        <w:t>7605</w:t>
      </w:r>
    </w:p>
    <w:p w:rsidR="003C6412" w:rsidRDefault="003B59DF">
      <w:pPr>
        <w:pStyle w:val="BodyText"/>
        <w:kinsoku w:val="0"/>
        <w:overflowPunct w:val="0"/>
        <w:spacing w:before="96"/>
        <w:ind w:left="164"/>
      </w:pPr>
      <w:r>
        <w:rPr>
          <w:sz w:val="24"/>
          <w:szCs w:val="24"/>
        </w:rPr>
        <w:br w:type="column"/>
      </w:r>
      <w:r>
        <w:t>Thomas Christensen</w:t>
      </w:r>
    </w:p>
    <w:p w:rsidR="003C6412" w:rsidRDefault="003B59DF">
      <w:pPr>
        <w:pStyle w:val="BodyText"/>
        <w:kinsoku w:val="0"/>
        <w:overflowPunct w:val="0"/>
        <w:spacing w:before="11" w:line="244" w:lineRule="auto"/>
        <w:ind w:left="164" w:right="2816" w:firstLine="27"/>
      </w:pPr>
      <w:r>
        <w:t xml:space="preserve">P.O. Box 85 Monterey, CA 93942 </w:t>
      </w:r>
      <w:hyperlink r:id="rId11" w:history="1">
        <w:r>
          <w:t>Thomas@mpwmd.net</w:t>
        </w:r>
      </w:hyperlink>
      <w:r>
        <w:t xml:space="preserve"> 831-238-2547 </w:t>
      </w:r>
      <w:hyperlink r:id="rId12" w:history="1">
        <w:r>
          <w:t>www.mpwmd.net</w:t>
        </w:r>
      </w:hyperlink>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6"/>
        <w:rPr>
          <w:sz w:val="20"/>
          <w:szCs w:val="20"/>
        </w:rPr>
      </w:pPr>
    </w:p>
    <w:p w:rsidR="003C6412" w:rsidRDefault="003B59DF">
      <w:pPr>
        <w:pStyle w:val="Heading1"/>
        <w:kinsoku w:val="0"/>
        <w:overflowPunct w:val="0"/>
        <w:ind w:left="169"/>
      </w:pPr>
      <w:r>
        <w:rPr>
          <w:u w:val="thick"/>
        </w:rPr>
        <w:t>Administrative</w:t>
      </w:r>
      <w:r>
        <w:t>:</w:t>
      </w:r>
    </w:p>
    <w:p w:rsidR="003C6412" w:rsidRDefault="003C6412">
      <w:pPr>
        <w:pStyle w:val="BodyText"/>
        <w:kinsoku w:val="0"/>
        <w:overflowPunct w:val="0"/>
        <w:rPr>
          <w:b/>
          <w:bCs/>
          <w:sz w:val="23"/>
          <w:szCs w:val="23"/>
        </w:rPr>
      </w:pPr>
    </w:p>
    <w:p w:rsidR="003C6412" w:rsidRDefault="003B59DF">
      <w:pPr>
        <w:pStyle w:val="BodyText"/>
        <w:kinsoku w:val="0"/>
        <w:overflowPunct w:val="0"/>
        <w:ind w:left="164"/>
      </w:pPr>
      <w:r>
        <w:t>Thomas Christensen</w:t>
      </w:r>
    </w:p>
    <w:p w:rsidR="003C6412" w:rsidRDefault="003B59DF">
      <w:pPr>
        <w:pStyle w:val="BodyText"/>
        <w:kinsoku w:val="0"/>
        <w:overflowPunct w:val="0"/>
        <w:spacing w:before="6" w:line="244" w:lineRule="auto"/>
        <w:ind w:left="164" w:right="2816" w:firstLine="7"/>
      </w:pPr>
      <w:r>
        <w:t xml:space="preserve">P.O. Box 85 Monterey, CA 93942 </w:t>
      </w:r>
      <w:hyperlink r:id="rId13" w:history="1">
        <w:r>
          <w:t>Thomas@mpwmd.net</w:t>
        </w:r>
      </w:hyperlink>
      <w:r>
        <w:t xml:space="preserve"> 831-238-2547</w:t>
      </w: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11"/>
        <w:rPr>
          <w:sz w:val="20"/>
          <w:szCs w:val="20"/>
        </w:rPr>
      </w:pPr>
    </w:p>
    <w:p w:rsidR="003C6412" w:rsidRDefault="003B59DF">
      <w:pPr>
        <w:pStyle w:val="BodyText"/>
        <w:kinsoku w:val="0"/>
        <w:overflowPunct w:val="0"/>
        <w:ind w:left="109"/>
        <w:rPr>
          <w:w w:val="108"/>
        </w:rPr>
      </w:pPr>
      <w:r>
        <w:rPr>
          <w:w w:val="108"/>
        </w:rPr>
        <w:t>3</w:t>
      </w:r>
    </w:p>
    <w:p w:rsidR="003C6412" w:rsidRDefault="003C6412">
      <w:pPr>
        <w:pStyle w:val="BodyText"/>
        <w:kinsoku w:val="0"/>
        <w:overflowPunct w:val="0"/>
        <w:ind w:left="109"/>
        <w:rPr>
          <w:w w:val="108"/>
        </w:rPr>
        <w:sectPr w:rsidR="003C6412">
          <w:type w:val="continuous"/>
          <w:pgSz w:w="12240" w:h="15840"/>
          <w:pgMar w:top="940" w:right="1640" w:bottom="0" w:left="1580" w:header="720" w:footer="720" w:gutter="0"/>
          <w:cols w:num="2" w:space="720" w:equalWidth="0">
            <w:col w:w="2614" w:space="1409"/>
            <w:col w:w="4997"/>
          </w:cols>
          <w:noEndnote/>
        </w:sectPr>
      </w:pPr>
    </w:p>
    <w:p w:rsidR="003C6412" w:rsidRDefault="003B59DF">
      <w:pPr>
        <w:pStyle w:val="BodyText"/>
        <w:tabs>
          <w:tab w:val="left" w:pos="5671"/>
        </w:tabs>
        <w:kinsoku w:val="0"/>
        <w:overflowPunct w:val="0"/>
        <w:spacing w:before="80" w:line="244" w:lineRule="auto"/>
        <w:ind w:left="5632" w:right="813" w:hanging="5490"/>
      </w:pPr>
      <w:r>
        <w:rPr>
          <w:b/>
          <w:bCs/>
          <w:sz w:val="18"/>
          <w:szCs w:val="18"/>
        </w:rPr>
        <w:lastRenderedPageBreak/>
        <w:t>Template</w:t>
      </w:r>
      <w:r>
        <w:rPr>
          <w:b/>
          <w:bCs/>
          <w:spacing w:val="-18"/>
          <w:sz w:val="18"/>
          <w:szCs w:val="18"/>
        </w:rPr>
        <w:t xml:space="preserve"> </w:t>
      </w:r>
      <w:r>
        <w:rPr>
          <w:b/>
          <w:bCs/>
          <w:sz w:val="18"/>
          <w:szCs w:val="18"/>
        </w:rPr>
        <w:t>revision</w:t>
      </w:r>
      <w:r>
        <w:rPr>
          <w:b/>
          <w:bCs/>
          <w:spacing w:val="-23"/>
          <w:sz w:val="18"/>
          <w:szCs w:val="18"/>
        </w:rPr>
        <w:t xml:space="preserve"> </w:t>
      </w:r>
      <w:r>
        <w:rPr>
          <w:b/>
          <w:bCs/>
          <w:sz w:val="18"/>
          <w:szCs w:val="18"/>
        </w:rPr>
        <w:t>date:</w:t>
      </w:r>
      <w:r>
        <w:rPr>
          <w:b/>
          <w:bCs/>
          <w:spacing w:val="-25"/>
          <w:sz w:val="18"/>
          <w:szCs w:val="18"/>
        </w:rPr>
        <w:t xml:space="preserve"> </w:t>
      </w:r>
      <w:proofErr w:type="gramStart"/>
      <w:r w:rsidR="003C0053">
        <w:rPr>
          <w:b/>
          <w:bCs/>
          <w:sz w:val="18"/>
          <w:szCs w:val="18"/>
        </w:rPr>
        <w:t xml:space="preserve">March </w:t>
      </w:r>
      <w:r>
        <w:rPr>
          <w:b/>
          <w:bCs/>
          <w:spacing w:val="-25"/>
          <w:sz w:val="18"/>
          <w:szCs w:val="18"/>
        </w:rPr>
        <w:t xml:space="preserve"> </w:t>
      </w:r>
      <w:r>
        <w:rPr>
          <w:b/>
          <w:bCs/>
          <w:sz w:val="18"/>
          <w:szCs w:val="18"/>
        </w:rPr>
        <w:t>201</w:t>
      </w:r>
      <w:r w:rsidR="003C0053">
        <w:rPr>
          <w:b/>
          <w:bCs/>
          <w:sz w:val="18"/>
          <w:szCs w:val="18"/>
        </w:rPr>
        <w:t>9</w:t>
      </w:r>
      <w:proofErr w:type="gramEnd"/>
      <w:r>
        <w:rPr>
          <w:b/>
          <w:bCs/>
          <w:sz w:val="18"/>
          <w:szCs w:val="18"/>
        </w:rPr>
        <w:tab/>
      </w:r>
      <w:r>
        <w:rPr>
          <w:b/>
          <w:bCs/>
          <w:sz w:val="18"/>
          <w:szCs w:val="18"/>
        </w:rPr>
        <w:tab/>
      </w:r>
      <w:r w:rsidR="0055759B">
        <w:rPr>
          <w:b/>
          <w:bCs/>
          <w:sz w:val="18"/>
          <w:szCs w:val="18"/>
        </w:rPr>
        <w:tab/>
      </w:r>
      <w:r w:rsidR="0055759B">
        <w:t xml:space="preserve">Agreement# </w:t>
      </w:r>
      <w:r w:rsidR="0055759B">
        <w:rPr>
          <w:spacing w:val="16"/>
        </w:rPr>
        <w:t xml:space="preserve"> </w:t>
      </w:r>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Heading1"/>
        <w:kinsoku w:val="0"/>
        <w:overflowPunct w:val="0"/>
        <w:spacing w:before="174"/>
      </w:pPr>
      <w:r>
        <w:t xml:space="preserve">Financial </w:t>
      </w:r>
      <w:r w:rsidR="003C0053">
        <w:t>Contact Information for</w:t>
      </w:r>
      <w:r>
        <w:t xml:space="preserve"> Collaborator:</w:t>
      </w:r>
    </w:p>
    <w:p w:rsidR="003C6412" w:rsidRDefault="003C6412">
      <w:pPr>
        <w:pStyle w:val="BodyText"/>
        <w:kinsoku w:val="0"/>
        <w:overflowPunct w:val="0"/>
        <w:spacing w:before="5"/>
        <w:rPr>
          <w:b/>
          <w:bCs/>
          <w:sz w:val="23"/>
          <w:szCs w:val="23"/>
        </w:rPr>
      </w:pPr>
    </w:p>
    <w:p w:rsidR="003C6412" w:rsidRDefault="003B59DF">
      <w:pPr>
        <w:pStyle w:val="BodyText"/>
        <w:kinsoku w:val="0"/>
        <w:overflowPunct w:val="0"/>
        <w:spacing w:before="1"/>
        <w:ind w:left="103"/>
      </w:pPr>
      <w:r>
        <w:t>Thomas Christensen</w:t>
      </w:r>
    </w:p>
    <w:p w:rsidR="003C6412" w:rsidRDefault="003B59DF">
      <w:pPr>
        <w:pStyle w:val="BodyText"/>
        <w:kinsoku w:val="0"/>
        <w:overflowPunct w:val="0"/>
        <w:spacing w:before="6" w:line="247" w:lineRule="auto"/>
        <w:ind w:left="106" w:right="7027" w:firstLine="4"/>
      </w:pPr>
      <w:r>
        <w:t>P.O. Box 85 Monterey, CA 93942 831-238-2547</w:t>
      </w:r>
    </w:p>
    <w:p w:rsidR="003C6412" w:rsidRDefault="003B59DF">
      <w:pPr>
        <w:pStyle w:val="BodyText"/>
        <w:kinsoku w:val="0"/>
        <w:overflowPunct w:val="0"/>
        <w:spacing w:before="3" w:line="249" w:lineRule="auto"/>
        <w:ind w:left="109" w:right="5103" w:hanging="6"/>
      </w:pPr>
      <w:r>
        <w:t xml:space="preserve">Taxpayer ID: 94-2535586 </w:t>
      </w:r>
      <w:hyperlink r:id="rId14" w:history="1">
        <w:r>
          <w:t>www.mpwmd.net</w:t>
        </w:r>
      </w:hyperlink>
    </w:p>
    <w:p w:rsidR="003C6412" w:rsidRDefault="003C6412">
      <w:pPr>
        <w:pStyle w:val="BodyText"/>
        <w:kinsoku w:val="0"/>
        <w:overflowPunct w:val="0"/>
        <w:spacing w:before="2"/>
      </w:pPr>
    </w:p>
    <w:p w:rsidR="003C6412" w:rsidRDefault="003B59DF">
      <w:pPr>
        <w:pStyle w:val="ListParagraph"/>
        <w:numPr>
          <w:ilvl w:val="0"/>
          <w:numId w:val="8"/>
        </w:numPr>
        <w:tabs>
          <w:tab w:val="left" w:pos="500"/>
        </w:tabs>
        <w:kinsoku w:val="0"/>
        <w:overflowPunct w:val="0"/>
        <w:spacing w:line="247" w:lineRule="auto"/>
        <w:ind w:left="102" w:right="155" w:firstLine="6"/>
        <w:rPr>
          <w:color w:val="000000"/>
          <w:sz w:val="22"/>
          <w:szCs w:val="22"/>
        </w:rPr>
      </w:pPr>
      <w:r>
        <w:rPr>
          <w:b/>
          <w:bCs/>
          <w:sz w:val="22"/>
          <w:szCs w:val="22"/>
        </w:rPr>
        <w:t xml:space="preserve">Independent Entity. </w:t>
      </w:r>
      <w:r>
        <w:rPr>
          <w:sz w:val="22"/>
          <w:szCs w:val="22"/>
        </w:rPr>
        <w:t xml:space="preserve">For purposes of this Agreement and all research and services to be provided hereunder, each Party shall be, and shall be deemed to be, an independent Party and </w:t>
      </w:r>
      <w:r w:rsidR="003C0053">
        <w:rPr>
          <w:sz w:val="22"/>
          <w:szCs w:val="22"/>
        </w:rPr>
        <w:t>not an</w:t>
      </w:r>
      <w:r>
        <w:rPr>
          <w:sz w:val="22"/>
          <w:szCs w:val="22"/>
        </w:rPr>
        <w:t xml:space="preserve"> agent or employee of the other Party. Each Party shall have exclusive control over </w:t>
      </w:r>
      <w:r w:rsidR="003C0053">
        <w:rPr>
          <w:sz w:val="22"/>
          <w:szCs w:val="22"/>
        </w:rPr>
        <w:t>its employees</w:t>
      </w:r>
      <w:r>
        <w:rPr>
          <w:sz w:val="22"/>
          <w:szCs w:val="22"/>
        </w:rPr>
        <w:t xml:space="preserve"> in the performance of the work. While in field locations, a Party's employees shall adhere to the safety and </w:t>
      </w:r>
      <w:r w:rsidR="003C0053">
        <w:rPr>
          <w:sz w:val="22"/>
          <w:szCs w:val="22"/>
        </w:rPr>
        <w:t xml:space="preserve">technical requirements </w:t>
      </w:r>
      <w:proofErr w:type="gramStart"/>
      <w:r w:rsidR="003C0053">
        <w:rPr>
          <w:sz w:val="22"/>
          <w:szCs w:val="22"/>
        </w:rPr>
        <w:t>imposed</w:t>
      </w:r>
      <w:r>
        <w:rPr>
          <w:sz w:val="22"/>
          <w:szCs w:val="22"/>
        </w:rPr>
        <w:t xml:space="preserve">  by</w:t>
      </w:r>
      <w:proofErr w:type="gramEnd"/>
      <w:r>
        <w:rPr>
          <w:sz w:val="22"/>
          <w:szCs w:val="22"/>
        </w:rPr>
        <w:t xml:space="preserve"> the Party controlling the work </w:t>
      </w:r>
      <w:r>
        <w:rPr>
          <w:spacing w:val="3"/>
          <w:sz w:val="22"/>
          <w:szCs w:val="22"/>
        </w:rPr>
        <w:t xml:space="preserve"> </w:t>
      </w:r>
      <w:r>
        <w:rPr>
          <w:sz w:val="22"/>
          <w:szCs w:val="22"/>
        </w:rPr>
        <w:t>site.</w:t>
      </w:r>
    </w:p>
    <w:p w:rsidR="003C6412" w:rsidRDefault="003C6412">
      <w:pPr>
        <w:pStyle w:val="BodyText"/>
        <w:kinsoku w:val="0"/>
        <w:overflowPunct w:val="0"/>
        <w:spacing w:before="2"/>
        <w:rPr>
          <w:sz w:val="23"/>
          <w:szCs w:val="23"/>
        </w:rPr>
      </w:pPr>
    </w:p>
    <w:p w:rsidR="003C6412" w:rsidRDefault="003B59DF">
      <w:pPr>
        <w:pStyle w:val="BodyText"/>
        <w:kinsoku w:val="0"/>
        <w:overflowPunct w:val="0"/>
        <w:spacing w:before="1" w:line="249" w:lineRule="auto"/>
        <w:ind w:left="111" w:right="90" w:firstLine="6"/>
        <w:rPr>
          <w:w w:val="105"/>
        </w:rPr>
      </w:pPr>
      <w:r>
        <w:rPr>
          <w:w w:val="105"/>
        </w:rPr>
        <w:t>Neither</w:t>
      </w:r>
      <w:r>
        <w:rPr>
          <w:spacing w:val="-3"/>
          <w:w w:val="105"/>
        </w:rPr>
        <w:t xml:space="preserve"> </w:t>
      </w:r>
      <w:r>
        <w:rPr>
          <w:w w:val="105"/>
        </w:rPr>
        <w:t>Party</w:t>
      </w:r>
      <w:r>
        <w:rPr>
          <w:spacing w:val="-16"/>
          <w:w w:val="105"/>
        </w:rPr>
        <w:t xml:space="preserve"> </w:t>
      </w:r>
      <w:r>
        <w:rPr>
          <w:w w:val="105"/>
        </w:rPr>
        <w:t>shall</w:t>
      </w:r>
      <w:r>
        <w:rPr>
          <w:spacing w:val="-11"/>
          <w:w w:val="105"/>
        </w:rPr>
        <w:t xml:space="preserve"> </w:t>
      </w:r>
      <w:r>
        <w:rPr>
          <w:w w:val="105"/>
        </w:rPr>
        <w:t>have</w:t>
      </w:r>
      <w:r>
        <w:rPr>
          <w:spacing w:val="-16"/>
          <w:w w:val="105"/>
        </w:rPr>
        <w:t xml:space="preserve"> </w:t>
      </w:r>
      <w:r>
        <w:rPr>
          <w:w w:val="105"/>
        </w:rPr>
        <w:t>authority</w:t>
      </w:r>
      <w:r>
        <w:rPr>
          <w:spacing w:val="-14"/>
          <w:w w:val="105"/>
        </w:rPr>
        <w:t xml:space="preserve"> </w:t>
      </w:r>
      <w:r>
        <w:rPr>
          <w:w w:val="105"/>
        </w:rPr>
        <w:t>to</w:t>
      </w:r>
      <w:r>
        <w:rPr>
          <w:spacing w:val="-23"/>
          <w:w w:val="105"/>
        </w:rPr>
        <w:t xml:space="preserve"> </w:t>
      </w:r>
      <w:r>
        <w:rPr>
          <w:w w:val="105"/>
        </w:rPr>
        <w:t>make</w:t>
      </w:r>
      <w:r>
        <w:rPr>
          <w:spacing w:val="-19"/>
          <w:w w:val="105"/>
        </w:rPr>
        <w:t xml:space="preserve"> </w:t>
      </w:r>
      <w:r>
        <w:rPr>
          <w:w w:val="105"/>
        </w:rPr>
        <w:t>any</w:t>
      </w:r>
      <w:r>
        <w:rPr>
          <w:spacing w:val="-21"/>
          <w:w w:val="105"/>
        </w:rPr>
        <w:t xml:space="preserve"> </w:t>
      </w:r>
      <w:r>
        <w:rPr>
          <w:w w:val="105"/>
        </w:rPr>
        <w:t>statements,</w:t>
      </w:r>
      <w:r>
        <w:rPr>
          <w:spacing w:val="-11"/>
          <w:w w:val="105"/>
        </w:rPr>
        <w:t xml:space="preserve"> </w:t>
      </w:r>
      <w:r>
        <w:rPr>
          <w:w w:val="105"/>
        </w:rPr>
        <w:t>representations,</w:t>
      </w:r>
      <w:r>
        <w:rPr>
          <w:spacing w:val="-20"/>
          <w:w w:val="105"/>
        </w:rPr>
        <w:t xml:space="preserve"> </w:t>
      </w:r>
      <w:r>
        <w:rPr>
          <w:w w:val="105"/>
        </w:rPr>
        <w:t>or</w:t>
      </w:r>
      <w:r>
        <w:rPr>
          <w:spacing w:val="-20"/>
          <w:w w:val="105"/>
        </w:rPr>
        <w:t xml:space="preserve"> </w:t>
      </w:r>
      <w:r>
        <w:rPr>
          <w:w w:val="105"/>
        </w:rPr>
        <w:t>commitments</w:t>
      </w:r>
      <w:r>
        <w:rPr>
          <w:spacing w:val="-11"/>
          <w:w w:val="105"/>
        </w:rPr>
        <w:t xml:space="preserve"> </w:t>
      </w:r>
      <w:r>
        <w:rPr>
          <w:w w:val="105"/>
        </w:rPr>
        <w:t>of any kind, or take any action, which shall be binding on the other Party, except as may be explicitly</w:t>
      </w:r>
      <w:r>
        <w:rPr>
          <w:spacing w:val="-6"/>
          <w:w w:val="105"/>
        </w:rPr>
        <w:t xml:space="preserve"> </w:t>
      </w:r>
      <w:r>
        <w:rPr>
          <w:w w:val="105"/>
        </w:rPr>
        <w:t>provided</w:t>
      </w:r>
      <w:r>
        <w:rPr>
          <w:spacing w:val="-1"/>
          <w:w w:val="105"/>
        </w:rPr>
        <w:t xml:space="preserve"> </w:t>
      </w:r>
      <w:r>
        <w:rPr>
          <w:w w:val="105"/>
        </w:rPr>
        <w:t>for</w:t>
      </w:r>
      <w:r>
        <w:rPr>
          <w:spacing w:val="-12"/>
          <w:w w:val="105"/>
        </w:rPr>
        <w:t xml:space="preserve"> </w:t>
      </w:r>
      <w:r>
        <w:rPr>
          <w:w w:val="105"/>
        </w:rPr>
        <w:t>herein</w:t>
      </w:r>
      <w:r>
        <w:rPr>
          <w:spacing w:val="-12"/>
          <w:w w:val="105"/>
        </w:rPr>
        <w:t xml:space="preserve"> </w:t>
      </w:r>
      <w:r>
        <w:rPr>
          <w:w w:val="105"/>
        </w:rPr>
        <w:t>or</w:t>
      </w:r>
      <w:r>
        <w:rPr>
          <w:spacing w:val="-14"/>
          <w:w w:val="105"/>
        </w:rPr>
        <w:t xml:space="preserve"> </w:t>
      </w:r>
      <w:r>
        <w:rPr>
          <w:w w:val="105"/>
        </w:rPr>
        <w:t>authorized</w:t>
      </w:r>
      <w:r>
        <w:rPr>
          <w:spacing w:val="3"/>
          <w:w w:val="105"/>
        </w:rPr>
        <w:t xml:space="preserve"> </w:t>
      </w:r>
      <w:r>
        <w:rPr>
          <w:w w:val="105"/>
        </w:rPr>
        <w:t>in</w:t>
      </w:r>
      <w:r>
        <w:rPr>
          <w:spacing w:val="-11"/>
          <w:w w:val="105"/>
        </w:rPr>
        <w:t xml:space="preserve"> </w:t>
      </w:r>
      <w:r>
        <w:rPr>
          <w:w w:val="105"/>
        </w:rPr>
        <w:t>writing.</w:t>
      </w:r>
      <w:r>
        <w:rPr>
          <w:spacing w:val="33"/>
          <w:w w:val="105"/>
        </w:rPr>
        <w:t xml:space="preserve"> </w:t>
      </w:r>
      <w:r>
        <w:rPr>
          <w:w w:val="105"/>
        </w:rPr>
        <w:t>Neither</w:t>
      </w:r>
      <w:r>
        <w:rPr>
          <w:spacing w:val="-13"/>
          <w:w w:val="105"/>
        </w:rPr>
        <w:t xml:space="preserve"> </w:t>
      </w:r>
      <w:r>
        <w:rPr>
          <w:w w:val="105"/>
        </w:rPr>
        <w:t>Party</w:t>
      </w:r>
      <w:r>
        <w:rPr>
          <w:spacing w:val="-6"/>
          <w:w w:val="105"/>
        </w:rPr>
        <w:t xml:space="preserve"> </w:t>
      </w:r>
      <w:r>
        <w:rPr>
          <w:w w:val="105"/>
        </w:rPr>
        <w:t>may</w:t>
      </w:r>
      <w:r>
        <w:rPr>
          <w:spacing w:val="-6"/>
          <w:w w:val="105"/>
        </w:rPr>
        <w:t xml:space="preserve"> </w:t>
      </w:r>
      <w:r>
        <w:rPr>
          <w:w w:val="105"/>
        </w:rPr>
        <w:t>use</w:t>
      </w:r>
      <w:r>
        <w:rPr>
          <w:spacing w:val="-22"/>
          <w:w w:val="105"/>
        </w:rPr>
        <w:t xml:space="preserve"> </w:t>
      </w:r>
      <w:r>
        <w:rPr>
          <w:w w:val="105"/>
        </w:rPr>
        <w:t>the</w:t>
      </w:r>
      <w:r>
        <w:rPr>
          <w:spacing w:val="-14"/>
          <w:w w:val="105"/>
        </w:rPr>
        <w:t xml:space="preserve"> </w:t>
      </w:r>
      <w:r>
        <w:rPr>
          <w:w w:val="105"/>
        </w:rPr>
        <w:t>name</w:t>
      </w:r>
      <w:r>
        <w:rPr>
          <w:spacing w:val="-12"/>
          <w:w w:val="105"/>
        </w:rPr>
        <w:t xml:space="preserve"> </w:t>
      </w:r>
      <w:r>
        <w:rPr>
          <w:w w:val="105"/>
        </w:rPr>
        <w:t>of</w:t>
      </w:r>
      <w:r>
        <w:rPr>
          <w:spacing w:val="-23"/>
          <w:w w:val="105"/>
        </w:rPr>
        <w:t xml:space="preserve"> </w:t>
      </w:r>
      <w:r>
        <w:rPr>
          <w:w w:val="105"/>
        </w:rPr>
        <w:t>the other</w:t>
      </w:r>
      <w:r>
        <w:rPr>
          <w:spacing w:val="-10"/>
          <w:w w:val="105"/>
        </w:rPr>
        <w:t xml:space="preserve"> </w:t>
      </w:r>
      <w:r>
        <w:rPr>
          <w:w w:val="105"/>
        </w:rPr>
        <w:t>in</w:t>
      </w:r>
      <w:r>
        <w:rPr>
          <w:spacing w:val="-17"/>
          <w:w w:val="105"/>
        </w:rPr>
        <w:t xml:space="preserve"> </w:t>
      </w:r>
      <w:r>
        <w:rPr>
          <w:w w:val="105"/>
        </w:rPr>
        <w:t>advertising</w:t>
      </w:r>
      <w:r>
        <w:rPr>
          <w:spacing w:val="-11"/>
          <w:w w:val="105"/>
        </w:rPr>
        <w:t xml:space="preserve"> </w:t>
      </w:r>
      <w:r>
        <w:rPr>
          <w:w w:val="105"/>
        </w:rPr>
        <w:t>or</w:t>
      </w:r>
      <w:r>
        <w:rPr>
          <w:spacing w:val="-17"/>
          <w:w w:val="105"/>
        </w:rPr>
        <w:t xml:space="preserve"> </w:t>
      </w:r>
      <w:r>
        <w:rPr>
          <w:w w:val="105"/>
        </w:rPr>
        <w:t>other</w:t>
      </w:r>
      <w:r>
        <w:rPr>
          <w:spacing w:val="-8"/>
          <w:w w:val="105"/>
        </w:rPr>
        <w:t xml:space="preserve"> </w:t>
      </w:r>
      <w:r>
        <w:rPr>
          <w:w w:val="105"/>
        </w:rPr>
        <w:t>forms</w:t>
      </w:r>
      <w:r>
        <w:rPr>
          <w:spacing w:val="-19"/>
          <w:w w:val="105"/>
        </w:rPr>
        <w:t xml:space="preserve"> </w:t>
      </w:r>
      <w:r>
        <w:rPr>
          <w:w w:val="105"/>
        </w:rPr>
        <w:t>of</w:t>
      </w:r>
      <w:r>
        <w:rPr>
          <w:spacing w:val="-14"/>
          <w:w w:val="105"/>
        </w:rPr>
        <w:t xml:space="preserve"> </w:t>
      </w:r>
      <w:r>
        <w:rPr>
          <w:w w:val="105"/>
        </w:rPr>
        <w:t>publicity</w:t>
      </w:r>
      <w:r>
        <w:rPr>
          <w:spacing w:val="-9"/>
          <w:w w:val="105"/>
        </w:rPr>
        <w:t xml:space="preserve"> </w:t>
      </w:r>
      <w:r>
        <w:rPr>
          <w:w w:val="105"/>
        </w:rPr>
        <w:t>without</w:t>
      </w:r>
      <w:r>
        <w:rPr>
          <w:spacing w:val="-15"/>
          <w:w w:val="105"/>
        </w:rPr>
        <w:t xml:space="preserve"> </w:t>
      </w:r>
      <w:r>
        <w:rPr>
          <w:w w:val="105"/>
        </w:rPr>
        <w:t>the</w:t>
      </w:r>
      <w:r>
        <w:rPr>
          <w:spacing w:val="-9"/>
          <w:w w:val="105"/>
        </w:rPr>
        <w:t xml:space="preserve"> </w:t>
      </w:r>
      <w:r>
        <w:rPr>
          <w:w w:val="105"/>
        </w:rPr>
        <w:t>written</w:t>
      </w:r>
      <w:r>
        <w:rPr>
          <w:spacing w:val="-4"/>
          <w:w w:val="105"/>
        </w:rPr>
        <w:t xml:space="preserve"> </w:t>
      </w:r>
      <w:r>
        <w:rPr>
          <w:w w:val="105"/>
        </w:rPr>
        <w:t>permission</w:t>
      </w:r>
      <w:r>
        <w:rPr>
          <w:spacing w:val="-9"/>
          <w:w w:val="105"/>
        </w:rPr>
        <w:t xml:space="preserve"> </w:t>
      </w:r>
      <w:r>
        <w:rPr>
          <w:w w:val="105"/>
        </w:rPr>
        <w:t>of</w:t>
      </w:r>
      <w:r>
        <w:rPr>
          <w:spacing w:val="-24"/>
          <w:w w:val="105"/>
        </w:rPr>
        <w:t xml:space="preserve"> </w:t>
      </w:r>
      <w:r>
        <w:rPr>
          <w:w w:val="105"/>
        </w:rPr>
        <w:t>the</w:t>
      </w:r>
      <w:r>
        <w:rPr>
          <w:spacing w:val="-21"/>
          <w:w w:val="105"/>
        </w:rPr>
        <w:t xml:space="preserve"> </w:t>
      </w:r>
      <w:r>
        <w:rPr>
          <w:w w:val="105"/>
        </w:rPr>
        <w:t>other.</w:t>
      </w:r>
    </w:p>
    <w:p w:rsidR="003C6412" w:rsidRDefault="003C6412">
      <w:pPr>
        <w:pStyle w:val="BodyText"/>
        <w:kinsoku w:val="0"/>
        <w:overflowPunct w:val="0"/>
        <w:spacing w:before="7"/>
      </w:pPr>
    </w:p>
    <w:p w:rsidR="003C6412" w:rsidRDefault="003B59DF">
      <w:pPr>
        <w:pStyle w:val="Heading1"/>
        <w:numPr>
          <w:ilvl w:val="0"/>
          <w:numId w:val="8"/>
        </w:numPr>
        <w:tabs>
          <w:tab w:val="left" w:pos="515"/>
        </w:tabs>
        <w:kinsoku w:val="0"/>
        <w:overflowPunct w:val="0"/>
        <w:ind w:left="514" w:hanging="391"/>
        <w:rPr>
          <w:color w:val="000000"/>
        </w:rPr>
      </w:pPr>
      <w:r>
        <w:t>Governing</w:t>
      </w:r>
      <w:r>
        <w:rPr>
          <w:spacing w:val="45"/>
        </w:rPr>
        <w:t xml:space="preserve"> </w:t>
      </w:r>
      <w:r>
        <w:t>Law.</w:t>
      </w:r>
    </w:p>
    <w:p w:rsidR="003C6412" w:rsidRDefault="003C6412">
      <w:pPr>
        <w:pStyle w:val="BodyText"/>
        <w:kinsoku w:val="0"/>
        <w:overflowPunct w:val="0"/>
        <w:rPr>
          <w:b/>
          <w:bCs/>
          <w:sz w:val="23"/>
          <w:szCs w:val="23"/>
        </w:rPr>
      </w:pPr>
    </w:p>
    <w:p w:rsidR="003C6412" w:rsidRDefault="003B59DF">
      <w:pPr>
        <w:pStyle w:val="ListParagraph"/>
        <w:numPr>
          <w:ilvl w:val="0"/>
          <w:numId w:val="3"/>
        </w:numPr>
        <w:tabs>
          <w:tab w:val="left" w:pos="479"/>
        </w:tabs>
        <w:kinsoku w:val="0"/>
        <w:overflowPunct w:val="0"/>
        <w:spacing w:line="244" w:lineRule="auto"/>
        <w:ind w:right="285" w:hanging="1"/>
        <w:rPr>
          <w:w w:val="105"/>
          <w:sz w:val="22"/>
          <w:szCs w:val="22"/>
        </w:rPr>
      </w:pPr>
      <w:r>
        <w:rPr>
          <w:w w:val="105"/>
          <w:sz w:val="22"/>
          <w:szCs w:val="22"/>
        </w:rPr>
        <w:t>The</w:t>
      </w:r>
      <w:r>
        <w:rPr>
          <w:spacing w:val="-18"/>
          <w:w w:val="105"/>
          <w:sz w:val="22"/>
          <w:szCs w:val="22"/>
        </w:rPr>
        <w:t xml:space="preserve"> </w:t>
      </w:r>
      <w:r>
        <w:rPr>
          <w:w w:val="105"/>
          <w:sz w:val="22"/>
          <w:szCs w:val="22"/>
        </w:rPr>
        <w:t>validity</w:t>
      </w:r>
      <w:r>
        <w:rPr>
          <w:spacing w:val="-14"/>
          <w:w w:val="105"/>
          <w:sz w:val="22"/>
          <w:szCs w:val="22"/>
        </w:rPr>
        <w:t xml:space="preserve"> </w:t>
      </w:r>
      <w:r>
        <w:rPr>
          <w:w w:val="105"/>
          <w:sz w:val="22"/>
          <w:szCs w:val="22"/>
        </w:rPr>
        <w:t>and</w:t>
      </w:r>
      <w:r>
        <w:rPr>
          <w:spacing w:val="-9"/>
          <w:w w:val="105"/>
          <w:sz w:val="22"/>
          <w:szCs w:val="22"/>
        </w:rPr>
        <w:t xml:space="preserve"> </w:t>
      </w:r>
      <w:r>
        <w:rPr>
          <w:w w:val="105"/>
          <w:sz w:val="22"/>
          <w:szCs w:val="22"/>
        </w:rPr>
        <w:t>interpretation</w:t>
      </w:r>
      <w:r>
        <w:rPr>
          <w:spacing w:val="-18"/>
          <w:w w:val="105"/>
          <w:sz w:val="22"/>
          <w:szCs w:val="22"/>
        </w:rPr>
        <w:t xml:space="preserve"> </w:t>
      </w:r>
      <w:r>
        <w:rPr>
          <w:w w:val="105"/>
          <w:sz w:val="22"/>
          <w:szCs w:val="22"/>
        </w:rPr>
        <w:t>of</w:t>
      </w:r>
      <w:r>
        <w:rPr>
          <w:spacing w:val="-21"/>
          <w:w w:val="105"/>
          <w:sz w:val="22"/>
          <w:szCs w:val="22"/>
        </w:rPr>
        <w:t xml:space="preserve"> </w:t>
      </w:r>
      <w:r>
        <w:rPr>
          <w:w w:val="105"/>
          <w:sz w:val="22"/>
          <w:szCs w:val="22"/>
        </w:rPr>
        <w:t>this</w:t>
      </w:r>
      <w:r>
        <w:rPr>
          <w:spacing w:val="-17"/>
          <w:w w:val="105"/>
          <w:sz w:val="22"/>
          <w:szCs w:val="22"/>
        </w:rPr>
        <w:t xml:space="preserve"> </w:t>
      </w:r>
      <w:r>
        <w:rPr>
          <w:w w:val="105"/>
          <w:sz w:val="22"/>
          <w:szCs w:val="22"/>
        </w:rPr>
        <w:t>Agreement</w:t>
      </w:r>
      <w:r>
        <w:rPr>
          <w:spacing w:val="-13"/>
          <w:w w:val="105"/>
          <w:sz w:val="22"/>
          <w:szCs w:val="22"/>
        </w:rPr>
        <w:t xml:space="preserve"> </w:t>
      </w:r>
      <w:r>
        <w:rPr>
          <w:w w:val="105"/>
          <w:sz w:val="22"/>
          <w:szCs w:val="22"/>
        </w:rPr>
        <w:t>are</w:t>
      </w:r>
      <w:r>
        <w:rPr>
          <w:spacing w:val="-25"/>
          <w:w w:val="105"/>
          <w:sz w:val="22"/>
          <w:szCs w:val="22"/>
        </w:rPr>
        <w:t xml:space="preserve"> </w:t>
      </w:r>
      <w:r>
        <w:rPr>
          <w:w w:val="105"/>
          <w:sz w:val="22"/>
          <w:szCs w:val="22"/>
        </w:rPr>
        <w:t>subject</w:t>
      </w:r>
      <w:r>
        <w:rPr>
          <w:spacing w:val="-16"/>
          <w:w w:val="105"/>
          <w:sz w:val="22"/>
          <w:szCs w:val="22"/>
        </w:rPr>
        <w:t xml:space="preserve"> </w:t>
      </w:r>
      <w:r>
        <w:rPr>
          <w:w w:val="105"/>
          <w:sz w:val="22"/>
          <w:szCs w:val="22"/>
        </w:rPr>
        <w:t>to</w:t>
      </w:r>
      <w:r>
        <w:rPr>
          <w:spacing w:val="-16"/>
          <w:w w:val="105"/>
          <w:sz w:val="22"/>
          <w:szCs w:val="22"/>
        </w:rPr>
        <w:t xml:space="preserve"> </w:t>
      </w:r>
      <w:r>
        <w:rPr>
          <w:w w:val="105"/>
          <w:sz w:val="22"/>
          <w:szCs w:val="22"/>
        </w:rPr>
        <w:t>interpretation</w:t>
      </w:r>
      <w:r>
        <w:rPr>
          <w:spacing w:val="-12"/>
          <w:w w:val="105"/>
          <w:sz w:val="22"/>
          <w:szCs w:val="22"/>
        </w:rPr>
        <w:t xml:space="preserve"> </w:t>
      </w:r>
      <w:r>
        <w:rPr>
          <w:w w:val="105"/>
          <w:sz w:val="22"/>
          <w:szCs w:val="22"/>
        </w:rPr>
        <w:t>under</w:t>
      </w:r>
      <w:r>
        <w:rPr>
          <w:spacing w:val="-9"/>
          <w:w w:val="105"/>
          <w:sz w:val="22"/>
          <w:szCs w:val="22"/>
        </w:rPr>
        <w:t xml:space="preserve"> </w:t>
      </w:r>
      <w:r>
        <w:rPr>
          <w:w w:val="105"/>
          <w:sz w:val="22"/>
          <w:szCs w:val="22"/>
        </w:rPr>
        <w:t>Federal law. Each Party agrees to be responsible for the activities, including the negligence, of their employees. The USGS responsibility for the payment of claims for loss of property, personal injury, or death caused by the negligence or wrongful act or omission of a USGS employee, while</w:t>
      </w:r>
      <w:r>
        <w:rPr>
          <w:spacing w:val="-16"/>
          <w:w w:val="105"/>
          <w:sz w:val="22"/>
          <w:szCs w:val="22"/>
        </w:rPr>
        <w:t xml:space="preserve"> </w:t>
      </w:r>
      <w:r>
        <w:rPr>
          <w:w w:val="105"/>
          <w:sz w:val="22"/>
          <w:szCs w:val="22"/>
        </w:rPr>
        <w:t>acting</w:t>
      </w:r>
      <w:r>
        <w:rPr>
          <w:spacing w:val="-3"/>
          <w:w w:val="105"/>
          <w:sz w:val="22"/>
          <w:szCs w:val="22"/>
        </w:rPr>
        <w:t xml:space="preserve"> </w:t>
      </w:r>
      <w:r>
        <w:rPr>
          <w:w w:val="105"/>
          <w:sz w:val="22"/>
          <w:szCs w:val="22"/>
        </w:rPr>
        <w:t>within</w:t>
      </w:r>
      <w:r>
        <w:rPr>
          <w:spacing w:val="-9"/>
          <w:w w:val="105"/>
          <w:sz w:val="22"/>
          <w:szCs w:val="22"/>
        </w:rPr>
        <w:t xml:space="preserve"> </w:t>
      </w:r>
      <w:r>
        <w:rPr>
          <w:w w:val="105"/>
          <w:sz w:val="22"/>
          <w:szCs w:val="22"/>
        </w:rPr>
        <w:t>the</w:t>
      </w:r>
      <w:r>
        <w:rPr>
          <w:spacing w:val="-19"/>
          <w:w w:val="105"/>
          <w:sz w:val="22"/>
          <w:szCs w:val="22"/>
        </w:rPr>
        <w:t xml:space="preserve"> </w:t>
      </w:r>
      <w:r>
        <w:rPr>
          <w:w w:val="105"/>
          <w:sz w:val="22"/>
          <w:szCs w:val="22"/>
        </w:rPr>
        <w:t>scope</w:t>
      </w:r>
      <w:r>
        <w:rPr>
          <w:spacing w:val="-16"/>
          <w:w w:val="105"/>
          <w:sz w:val="22"/>
          <w:szCs w:val="22"/>
        </w:rPr>
        <w:t xml:space="preserve"> </w:t>
      </w:r>
      <w:r>
        <w:rPr>
          <w:w w:val="105"/>
          <w:sz w:val="22"/>
          <w:szCs w:val="22"/>
        </w:rPr>
        <w:t>of</w:t>
      </w:r>
      <w:r>
        <w:rPr>
          <w:spacing w:val="-15"/>
          <w:w w:val="105"/>
          <w:sz w:val="22"/>
          <w:szCs w:val="22"/>
        </w:rPr>
        <w:t xml:space="preserve"> </w:t>
      </w:r>
      <w:r>
        <w:rPr>
          <w:w w:val="105"/>
          <w:sz w:val="22"/>
          <w:szCs w:val="22"/>
        </w:rPr>
        <w:t>their</w:t>
      </w:r>
      <w:r>
        <w:rPr>
          <w:spacing w:val="-15"/>
          <w:w w:val="105"/>
          <w:sz w:val="22"/>
          <w:szCs w:val="22"/>
        </w:rPr>
        <w:t xml:space="preserve"> </w:t>
      </w:r>
      <w:r>
        <w:rPr>
          <w:w w:val="105"/>
          <w:sz w:val="22"/>
          <w:szCs w:val="22"/>
        </w:rPr>
        <w:t>employment,</w:t>
      </w:r>
      <w:r>
        <w:rPr>
          <w:spacing w:val="-3"/>
          <w:w w:val="105"/>
          <w:sz w:val="22"/>
          <w:szCs w:val="22"/>
        </w:rPr>
        <w:t xml:space="preserve"> </w:t>
      </w:r>
      <w:r>
        <w:rPr>
          <w:w w:val="105"/>
          <w:sz w:val="22"/>
          <w:szCs w:val="22"/>
        </w:rPr>
        <w:t>is</w:t>
      </w:r>
      <w:r>
        <w:rPr>
          <w:spacing w:val="-19"/>
          <w:w w:val="105"/>
          <w:sz w:val="22"/>
          <w:szCs w:val="22"/>
        </w:rPr>
        <w:t xml:space="preserve"> </w:t>
      </w:r>
      <w:r>
        <w:rPr>
          <w:w w:val="105"/>
          <w:sz w:val="22"/>
          <w:szCs w:val="22"/>
        </w:rPr>
        <w:t>limited</w:t>
      </w:r>
      <w:r>
        <w:rPr>
          <w:spacing w:val="-7"/>
          <w:w w:val="105"/>
          <w:sz w:val="22"/>
          <w:szCs w:val="22"/>
        </w:rPr>
        <w:t xml:space="preserve"> </w:t>
      </w:r>
      <w:r>
        <w:rPr>
          <w:w w:val="105"/>
          <w:sz w:val="22"/>
          <w:szCs w:val="22"/>
        </w:rPr>
        <w:t>to</w:t>
      </w:r>
      <w:r>
        <w:rPr>
          <w:spacing w:val="-11"/>
          <w:w w:val="105"/>
          <w:sz w:val="22"/>
          <w:szCs w:val="22"/>
        </w:rPr>
        <w:t xml:space="preserve"> </w:t>
      </w:r>
      <w:r>
        <w:rPr>
          <w:w w:val="105"/>
          <w:sz w:val="22"/>
          <w:szCs w:val="22"/>
        </w:rPr>
        <w:t>provisions</w:t>
      </w:r>
      <w:r>
        <w:rPr>
          <w:spacing w:val="-10"/>
          <w:w w:val="105"/>
          <w:sz w:val="22"/>
          <w:szCs w:val="22"/>
        </w:rPr>
        <w:t xml:space="preserve"> </w:t>
      </w:r>
      <w:r>
        <w:rPr>
          <w:w w:val="105"/>
          <w:sz w:val="22"/>
          <w:szCs w:val="22"/>
        </w:rPr>
        <w:t>of</w:t>
      </w:r>
      <w:r>
        <w:rPr>
          <w:spacing w:val="-19"/>
          <w:w w:val="105"/>
          <w:sz w:val="22"/>
          <w:szCs w:val="22"/>
        </w:rPr>
        <w:t xml:space="preserve"> </w:t>
      </w:r>
      <w:r>
        <w:rPr>
          <w:w w:val="105"/>
          <w:sz w:val="22"/>
          <w:szCs w:val="22"/>
        </w:rPr>
        <w:t>the</w:t>
      </w:r>
      <w:r>
        <w:rPr>
          <w:spacing w:val="-7"/>
          <w:w w:val="105"/>
          <w:sz w:val="22"/>
          <w:szCs w:val="22"/>
        </w:rPr>
        <w:t xml:space="preserve"> </w:t>
      </w:r>
      <w:r>
        <w:rPr>
          <w:w w:val="105"/>
          <w:sz w:val="22"/>
          <w:szCs w:val="22"/>
        </w:rPr>
        <w:t>Federal</w:t>
      </w:r>
      <w:r>
        <w:rPr>
          <w:spacing w:val="-6"/>
          <w:w w:val="105"/>
          <w:sz w:val="22"/>
          <w:szCs w:val="22"/>
        </w:rPr>
        <w:t xml:space="preserve"> </w:t>
      </w:r>
      <w:r>
        <w:rPr>
          <w:w w:val="105"/>
          <w:sz w:val="22"/>
          <w:szCs w:val="22"/>
        </w:rPr>
        <w:t>Tort Claims Act, 28 USC§§</w:t>
      </w:r>
      <w:r>
        <w:rPr>
          <w:spacing w:val="-12"/>
          <w:w w:val="105"/>
          <w:sz w:val="22"/>
          <w:szCs w:val="22"/>
        </w:rPr>
        <w:t xml:space="preserve"> </w:t>
      </w:r>
      <w:r>
        <w:rPr>
          <w:w w:val="105"/>
          <w:sz w:val="22"/>
          <w:szCs w:val="22"/>
        </w:rPr>
        <w:t>2671-80.</w:t>
      </w:r>
    </w:p>
    <w:p w:rsidR="003C6412" w:rsidRDefault="003C6412">
      <w:pPr>
        <w:pStyle w:val="BodyText"/>
        <w:kinsoku w:val="0"/>
        <w:overflowPunct w:val="0"/>
        <w:spacing w:before="7"/>
      </w:pPr>
    </w:p>
    <w:p w:rsidR="003C6412" w:rsidRDefault="003B59DF">
      <w:pPr>
        <w:pStyle w:val="ListParagraph"/>
        <w:numPr>
          <w:ilvl w:val="0"/>
          <w:numId w:val="3"/>
        </w:numPr>
        <w:tabs>
          <w:tab w:val="left" w:pos="498"/>
        </w:tabs>
        <w:kinsoku w:val="0"/>
        <w:overflowPunct w:val="0"/>
        <w:spacing w:line="247" w:lineRule="auto"/>
        <w:ind w:left="127" w:right="167" w:hanging="7"/>
        <w:rPr>
          <w:w w:val="105"/>
          <w:sz w:val="22"/>
          <w:szCs w:val="22"/>
        </w:rPr>
      </w:pPr>
      <w:r>
        <w:rPr>
          <w:w w:val="105"/>
          <w:sz w:val="22"/>
          <w:szCs w:val="22"/>
        </w:rPr>
        <w:t>The</w:t>
      </w:r>
      <w:r>
        <w:rPr>
          <w:spacing w:val="-13"/>
          <w:w w:val="105"/>
          <w:sz w:val="22"/>
          <w:szCs w:val="22"/>
        </w:rPr>
        <w:t xml:space="preserve"> </w:t>
      </w:r>
      <w:r>
        <w:rPr>
          <w:w w:val="105"/>
          <w:sz w:val="22"/>
          <w:szCs w:val="22"/>
        </w:rPr>
        <w:t>USGS</w:t>
      </w:r>
      <w:r>
        <w:rPr>
          <w:spacing w:val="-13"/>
          <w:w w:val="105"/>
          <w:sz w:val="22"/>
          <w:szCs w:val="22"/>
        </w:rPr>
        <w:t xml:space="preserve"> </w:t>
      </w:r>
      <w:r>
        <w:rPr>
          <w:w w:val="105"/>
          <w:sz w:val="22"/>
          <w:szCs w:val="22"/>
        </w:rPr>
        <w:t>and</w:t>
      </w:r>
      <w:r>
        <w:rPr>
          <w:spacing w:val="-13"/>
          <w:w w:val="105"/>
          <w:sz w:val="22"/>
          <w:szCs w:val="22"/>
        </w:rPr>
        <w:t xml:space="preserve"> </w:t>
      </w:r>
      <w:r>
        <w:rPr>
          <w:w w:val="105"/>
          <w:sz w:val="22"/>
          <w:szCs w:val="22"/>
        </w:rPr>
        <w:t>the</w:t>
      </w:r>
      <w:r>
        <w:rPr>
          <w:spacing w:val="-18"/>
          <w:w w:val="105"/>
          <w:sz w:val="22"/>
          <w:szCs w:val="22"/>
        </w:rPr>
        <w:t xml:space="preserve"> </w:t>
      </w:r>
      <w:r>
        <w:rPr>
          <w:w w:val="105"/>
          <w:sz w:val="22"/>
          <w:szCs w:val="22"/>
        </w:rPr>
        <w:t>Collaborator</w:t>
      </w:r>
      <w:r>
        <w:rPr>
          <w:spacing w:val="10"/>
          <w:w w:val="105"/>
          <w:sz w:val="22"/>
          <w:szCs w:val="22"/>
        </w:rPr>
        <w:t xml:space="preserve"> </w:t>
      </w:r>
      <w:r>
        <w:rPr>
          <w:w w:val="105"/>
          <w:sz w:val="22"/>
          <w:szCs w:val="22"/>
        </w:rPr>
        <w:t>make</w:t>
      </w:r>
      <w:r>
        <w:rPr>
          <w:spacing w:val="-7"/>
          <w:w w:val="105"/>
          <w:sz w:val="22"/>
          <w:szCs w:val="22"/>
        </w:rPr>
        <w:t xml:space="preserve"> </w:t>
      </w:r>
      <w:r>
        <w:rPr>
          <w:w w:val="105"/>
          <w:sz w:val="22"/>
          <w:szCs w:val="22"/>
        </w:rPr>
        <w:t>no</w:t>
      </w:r>
      <w:r>
        <w:rPr>
          <w:spacing w:val="-20"/>
          <w:w w:val="105"/>
          <w:sz w:val="22"/>
          <w:szCs w:val="22"/>
        </w:rPr>
        <w:t xml:space="preserve"> </w:t>
      </w:r>
      <w:r>
        <w:rPr>
          <w:w w:val="105"/>
          <w:sz w:val="22"/>
          <w:szCs w:val="22"/>
        </w:rPr>
        <w:t>express</w:t>
      </w:r>
      <w:r>
        <w:rPr>
          <w:spacing w:val="-13"/>
          <w:w w:val="105"/>
          <w:sz w:val="22"/>
          <w:szCs w:val="22"/>
        </w:rPr>
        <w:t xml:space="preserve"> </w:t>
      </w:r>
      <w:r>
        <w:rPr>
          <w:w w:val="105"/>
          <w:sz w:val="22"/>
          <w:szCs w:val="22"/>
        </w:rPr>
        <w:t>or</w:t>
      </w:r>
      <w:r>
        <w:rPr>
          <w:spacing w:val="-12"/>
          <w:w w:val="105"/>
          <w:sz w:val="22"/>
          <w:szCs w:val="22"/>
        </w:rPr>
        <w:t xml:space="preserve"> </w:t>
      </w:r>
      <w:r>
        <w:rPr>
          <w:w w:val="105"/>
          <w:sz w:val="22"/>
          <w:szCs w:val="22"/>
        </w:rPr>
        <w:t>implied</w:t>
      </w:r>
      <w:r>
        <w:rPr>
          <w:spacing w:val="-3"/>
          <w:w w:val="105"/>
          <w:sz w:val="22"/>
          <w:szCs w:val="22"/>
        </w:rPr>
        <w:t xml:space="preserve"> </w:t>
      </w:r>
      <w:r>
        <w:rPr>
          <w:w w:val="105"/>
          <w:sz w:val="22"/>
          <w:szCs w:val="22"/>
        </w:rPr>
        <w:t>warranty</w:t>
      </w:r>
      <w:r>
        <w:rPr>
          <w:spacing w:val="-10"/>
          <w:w w:val="105"/>
          <w:sz w:val="22"/>
          <w:szCs w:val="22"/>
        </w:rPr>
        <w:t xml:space="preserve"> </w:t>
      </w:r>
      <w:r>
        <w:rPr>
          <w:w w:val="105"/>
          <w:sz w:val="22"/>
          <w:szCs w:val="22"/>
        </w:rPr>
        <w:t>as</w:t>
      </w:r>
      <w:r>
        <w:rPr>
          <w:spacing w:val="-12"/>
          <w:w w:val="105"/>
          <w:sz w:val="22"/>
          <w:szCs w:val="22"/>
        </w:rPr>
        <w:t xml:space="preserve"> </w:t>
      </w:r>
      <w:r>
        <w:rPr>
          <w:w w:val="105"/>
          <w:sz w:val="22"/>
          <w:szCs w:val="22"/>
        </w:rPr>
        <w:t>to</w:t>
      </w:r>
      <w:r>
        <w:rPr>
          <w:spacing w:val="-24"/>
          <w:w w:val="105"/>
          <w:sz w:val="22"/>
          <w:szCs w:val="22"/>
        </w:rPr>
        <w:t xml:space="preserve"> </w:t>
      </w:r>
      <w:r>
        <w:rPr>
          <w:w w:val="105"/>
          <w:sz w:val="22"/>
          <w:szCs w:val="22"/>
        </w:rPr>
        <w:t>the</w:t>
      </w:r>
      <w:r>
        <w:rPr>
          <w:spacing w:val="-22"/>
          <w:w w:val="105"/>
          <w:sz w:val="22"/>
          <w:szCs w:val="22"/>
        </w:rPr>
        <w:t xml:space="preserve"> </w:t>
      </w:r>
      <w:r>
        <w:rPr>
          <w:w w:val="105"/>
          <w:sz w:val="22"/>
          <w:szCs w:val="22"/>
        </w:rPr>
        <w:t>conditions</w:t>
      </w:r>
      <w:r>
        <w:rPr>
          <w:spacing w:val="-9"/>
          <w:w w:val="105"/>
          <w:sz w:val="22"/>
          <w:szCs w:val="22"/>
        </w:rPr>
        <w:t xml:space="preserve"> </w:t>
      </w:r>
      <w:r>
        <w:rPr>
          <w:w w:val="105"/>
          <w:sz w:val="22"/>
          <w:szCs w:val="22"/>
        </w:rPr>
        <w:t>of the</w:t>
      </w:r>
      <w:r>
        <w:rPr>
          <w:spacing w:val="-15"/>
          <w:w w:val="105"/>
          <w:sz w:val="22"/>
          <w:szCs w:val="22"/>
        </w:rPr>
        <w:t xml:space="preserve"> </w:t>
      </w:r>
      <w:r>
        <w:rPr>
          <w:w w:val="105"/>
          <w:sz w:val="22"/>
          <w:szCs w:val="22"/>
        </w:rPr>
        <w:t>research,</w:t>
      </w:r>
      <w:r>
        <w:rPr>
          <w:spacing w:val="-5"/>
          <w:w w:val="105"/>
          <w:sz w:val="22"/>
          <w:szCs w:val="22"/>
        </w:rPr>
        <w:t xml:space="preserve"> </w:t>
      </w:r>
      <w:r>
        <w:rPr>
          <w:w w:val="105"/>
          <w:sz w:val="22"/>
          <w:szCs w:val="22"/>
        </w:rPr>
        <w:t>merchantability</w:t>
      </w:r>
      <w:r>
        <w:rPr>
          <w:spacing w:val="-21"/>
          <w:w w:val="105"/>
          <w:sz w:val="22"/>
          <w:szCs w:val="22"/>
        </w:rPr>
        <w:t xml:space="preserve"> </w:t>
      </w:r>
      <w:r>
        <w:rPr>
          <w:w w:val="105"/>
          <w:sz w:val="22"/>
          <w:szCs w:val="22"/>
        </w:rPr>
        <w:t>or</w:t>
      </w:r>
      <w:r>
        <w:rPr>
          <w:spacing w:val="-10"/>
          <w:w w:val="105"/>
          <w:sz w:val="22"/>
          <w:szCs w:val="22"/>
        </w:rPr>
        <w:t xml:space="preserve"> </w:t>
      </w:r>
      <w:r>
        <w:rPr>
          <w:w w:val="105"/>
          <w:sz w:val="22"/>
          <w:szCs w:val="22"/>
        </w:rPr>
        <w:t>fitness</w:t>
      </w:r>
      <w:r>
        <w:rPr>
          <w:spacing w:val="-13"/>
          <w:w w:val="105"/>
          <w:sz w:val="22"/>
          <w:szCs w:val="22"/>
        </w:rPr>
        <w:t xml:space="preserve"> </w:t>
      </w:r>
      <w:r>
        <w:rPr>
          <w:w w:val="105"/>
          <w:sz w:val="22"/>
          <w:szCs w:val="22"/>
        </w:rPr>
        <w:t>for</w:t>
      </w:r>
      <w:r>
        <w:rPr>
          <w:spacing w:val="-16"/>
          <w:w w:val="105"/>
          <w:sz w:val="22"/>
          <w:szCs w:val="22"/>
        </w:rPr>
        <w:t xml:space="preserve"> </w:t>
      </w:r>
      <w:r>
        <w:rPr>
          <w:w w:val="105"/>
          <w:sz w:val="22"/>
          <w:szCs w:val="22"/>
        </w:rPr>
        <w:t>a</w:t>
      </w:r>
      <w:r>
        <w:rPr>
          <w:spacing w:val="-15"/>
          <w:w w:val="105"/>
          <w:sz w:val="22"/>
          <w:szCs w:val="22"/>
        </w:rPr>
        <w:t xml:space="preserve"> </w:t>
      </w:r>
      <w:r w:rsidR="003C0053">
        <w:rPr>
          <w:w w:val="105"/>
          <w:sz w:val="22"/>
          <w:szCs w:val="22"/>
        </w:rPr>
        <w:t>purpose</w:t>
      </w:r>
      <w:r>
        <w:rPr>
          <w:spacing w:val="-13"/>
          <w:w w:val="105"/>
          <w:sz w:val="22"/>
          <w:szCs w:val="22"/>
        </w:rPr>
        <w:t xml:space="preserve"> </w:t>
      </w:r>
      <w:r>
        <w:rPr>
          <w:w w:val="105"/>
          <w:sz w:val="22"/>
          <w:szCs w:val="22"/>
        </w:rPr>
        <w:t>of</w:t>
      </w:r>
      <w:r>
        <w:rPr>
          <w:spacing w:val="-20"/>
          <w:w w:val="105"/>
          <w:sz w:val="22"/>
          <w:szCs w:val="22"/>
        </w:rPr>
        <w:t xml:space="preserve"> </w:t>
      </w:r>
      <w:r>
        <w:rPr>
          <w:w w:val="105"/>
          <w:sz w:val="22"/>
          <w:szCs w:val="22"/>
        </w:rPr>
        <w:t>the</w:t>
      </w:r>
      <w:r>
        <w:rPr>
          <w:spacing w:val="-15"/>
          <w:w w:val="105"/>
          <w:sz w:val="22"/>
          <w:szCs w:val="22"/>
        </w:rPr>
        <w:t xml:space="preserve"> </w:t>
      </w:r>
      <w:r>
        <w:rPr>
          <w:w w:val="105"/>
          <w:sz w:val="22"/>
          <w:szCs w:val="22"/>
        </w:rPr>
        <w:t>research,</w:t>
      </w:r>
      <w:r>
        <w:rPr>
          <w:spacing w:val="-13"/>
          <w:w w:val="105"/>
          <w:sz w:val="22"/>
          <w:szCs w:val="22"/>
        </w:rPr>
        <w:t xml:space="preserve"> </w:t>
      </w:r>
      <w:r>
        <w:rPr>
          <w:w w:val="105"/>
          <w:sz w:val="22"/>
          <w:szCs w:val="22"/>
        </w:rPr>
        <w:t>data,</w:t>
      </w:r>
      <w:r>
        <w:rPr>
          <w:spacing w:val="-18"/>
          <w:w w:val="105"/>
          <w:sz w:val="22"/>
          <w:szCs w:val="22"/>
        </w:rPr>
        <w:t xml:space="preserve"> </w:t>
      </w:r>
      <w:r>
        <w:rPr>
          <w:w w:val="105"/>
          <w:sz w:val="22"/>
          <w:szCs w:val="22"/>
        </w:rPr>
        <w:t>or</w:t>
      </w:r>
      <w:r>
        <w:rPr>
          <w:spacing w:val="-11"/>
          <w:w w:val="105"/>
          <w:sz w:val="22"/>
          <w:szCs w:val="22"/>
        </w:rPr>
        <w:t xml:space="preserve"> </w:t>
      </w:r>
      <w:r>
        <w:rPr>
          <w:w w:val="105"/>
          <w:sz w:val="22"/>
          <w:szCs w:val="22"/>
        </w:rPr>
        <w:t>resulting product incorporating data developed and exchanged under the SOW. These provisions shall survive</w:t>
      </w:r>
      <w:r>
        <w:rPr>
          <w:spacing w:val="-22"/>
          <w:w w:val="105"/>
          <w:sz w:val="22"/>
          <w:szCs w:val="22"/>
        </w:rPr>
        <w:t xml:space="preserve"> </w:t>
      </w:r>
      <w:r>
        <w:rPr>
          <w:w w:val="105"/>
          <w:sz w:val="22"/>
          <w:szCs w:val="22"/>
        </w:rPr>
        <w:t>the</w:t>
      </w:r>
      <w:r>
        <w:rPr>
          <w:spacing w:val="-21"/>
          <w:w w:val="105"/>
          <w:sz w:val="22"/>
          <w:szCs w:val="22"/>
        </w:rPr>
        <w:t xml:space="preserve"> </w:t>
      </w:r>
      <w:r>
        <w:rPr>
          <w:w w:val="105"/>
          <w:sz w:val="22"/>
          <w:szCs w:val="22"/>
        </w:rPr>
        <w:t>termination</w:t>
      </w:r>
      <w:r>
        <w:rPr>
          <w:spacing w:val="-14"/>
          <w:w w:val="105"/>
          <w:sz w:val="22"/>
          <w:szCs w:val="22"/>
        </w:rPr>
        <w:t xml:space="preserve"> </w:t>
      </w:r>
      <w:r>
        <w:rPr>
          <w:w w:val="105"/>
          <w:sz w:val="22"/>
          <w:szCs w:val="22"/>
        </w:rPr>
        <w:t>of</w:t>
      </w:r>
      <w:r>
        <w:rPr>
          <w:spacing w:val="-27"/>
          <w:w w:val="105"/>
          <w:sz w:val="22"/>
          <w:szCs w:val="22"/>
        </w:rPr>
        <w:t xml:space="preserve"> </w:t>
      </w:r>
      <w:r>
        <w:rPr>
          <w:w w:val="105"/>
          <w:sz w:val="22"/>
          <w:szCs w:val="22"/>
        </w:rPr>
        <w:t>the</w:t>
      </w:r>
      <w:r>
        <w:rPr>
          <w:spacing w:val="-18"/>
          <w:w w:val="105"/>
          <w:sz w:val="22"/>
          <w:szCs w:val="22"/>
        </w:rPr>
        <w:t xml:space="preserve"> </w:t>
      </w:r>
      <w:r>
        <w:rPr>
          <w:w w:val="105"/>
          <w:sz w:val="22"/>
          <w:szCs w:val="22"/>
        </w:rPr>
        <w:t>Agreement.</w:t>
      </w:r>
    </w:p>
    <w:p w:rsidR="003C6412" w:rsidRDefault="003C6412">
      <w:pPr>
        <w:pStyle w:val="BodyText"/>
        <w:kinsoku w:val="0"/>
        <w:overflowPunct w:val="0"/>
        <w:spacing w:before="9"/>
      </w:pPr>
    </w:p>
    <w:p w:rsidR="003C6412" w:rsidRDefault="003B59DF">
      <w:pPr>
        <w:pStyle w:val="ListParagraph"/>
        <w:numPr>
          <w:ilvl w:val="0"/>
          <w:numId w:val="8"/>
        </w:numPr>
        <w:tabs>
          <w:tab w:val="left" w:pos="523"/>
        </w:tabs>
        <w:kinsoku w:val="0"/>
        <w:overflowPunct w:val="0"/>
        <w:spacing w:line="247" w:lineRule="auto"/>
        <w:ind w:left="126" w:right="108" w:firstLine="6"/>
        <w:rPr>
          <w:color w:val="000000"/>
          <w:sz w:val="22"/>
          <w:szCs w:val="22"/>
        </w:rPr>
      </w:pPr>
      <w:r>
        <w:rPr>
          <w:b/>
          <w:bCs/>
          <w:sz w:val="22"/>
          <w:szCs w:val="22"/>
        </w:rPr>
        <w:t xml:space="preserve">Force Majeure.   </w:t>
      </w:r>
      <w:r>
        <w:rPr>
          <w:sz w:val="22"/>
          <w:szCs w:val="22"/>
        </w:rPr>
        <w:t xml:space="preserve">Neither  Party shall  be liable for any unforeseeable event beyond  its  control, not caused  by the fault or negligence of such Party, which causes such Party to be unable  to perform its obligations  under this Agreement, and which it is unable to overcome by the  exercise of due diligence including, but not limited to, flood, drought, earthquake, storm, fire, pestilence, lightning, and other natural catastrophes; epidemic, war, riot, civil disturbance, or disobedience; strikes, labor disputes, or failure, threat of failure, or sabotage; or any order or injunction made by a court or public agency.  In the event of the occurrence of such a force   majeure event, the Party unable to perform shall promptly notify the other Party.  It shall </w:t>
      </w:r>
      <w:r w:rsidR="003C0053">
        <w:rPr>
          <w:sz w:val="22"/>
          <w:szCs w:val="22"/>
        </w:rPr>
        <w:t>further use</w:t>
      </w:r>
      <w:r>
        <w:rPr>
          <w:sz w:val="22"/>
          <w:szCs w:val="22"/>
        </w:rPr>
        <w:t xml:space="preserve"> its best efforts to resume performance as quickly as possible and shall suspend performance only for </w:t>
      </w:r>
      <w:r w:rsidR="003C0053">
        <w:rPr>
          <w:sz w:val="22"/>
          <w:szCs w:val="22"/>
        </w:rPr>
        <w:t xml:space="preserve">such </w:t>
      </w:r>
      <w:proofErr w:type="gramStart"/>
      <w:r w:rsidR="003C0053">
        <w:rPr>
          <w:sz w:val="22"/>
          <w:szCs w:val="22"/>
        </w:rPr>
        <w:t>period</w:t>
      </w:r>
      <w:r>
        <w:rPr>
          <w:sz w:val="22"/>
          <w:szCs w:val="22"/>
        </w:rPr>
        <w:t xml:space="preserve"> of</w:t>
      </w:r>
      <w:r w:rsidR="003C0053">
        <w:rPr>
          <w:sz w:val="22"/>
          <w:szCs w:val="22"/>
        </w:rPr>
        <w:t xml:space="preserve"> </w:t>
      </w:r>
      <w:r>
        <w:rPr>
          <w:sz w:val="22"/>
          <w:szCs w:val="22"/>
        </w:rPr>
        <w:t>time</w:t>
      </w:r>
      <w:proofErr w:type="gramEnd"/>
      <w:r>
        <w:rPr>
          <w:sz w:val="22"/>
          <w:szCs w:val="22"/>
        </w:rPr>
        <w:t xml:space="preserve"> as is necessary as a result of the force majeure event.</w:t>
      </w: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rPr>
          <w:sz w:val="24"/>
          <w:szCs w:val="24"/>
        </w:rPr>
      </w:pPr>
    </w:p>
    <w:p w:rsidR="003C6412" w:rsidRDefault="003C6412">
      <w:pPr>
        <w:pStyle w:val="BodyText"/>
        <w:kinsoku w:val="0"/>
        <w:overflowPunct w:val="0"/>
        <w:spacing w:before="6"/>
        <w:rPr>
          <w:sz w:val="32"/>
          <w:szCs w:val="32"/>
        </w:rPr>
      </w:pPr>
    </w:p>
    <w:p w:rsidR="003C6412" w:rsidRDefault="003B59DF">
      <w:pPr>
        <w:pStyle w:val="BodyText"/>
        <w:kinsoku w:val="0"/>
        <w:overflowPunct w:val="0"/>
        <w:ind w:right="631"/>
        <w:jc w:val="center"/>
        <w:rPr>
          <w:w w:val="110"/>
          <w:sz w:val="20"/>
          <w:szCs w:val="20"/>
        </w:rPr>
      </w:pPr>
      <w:r>
        <w:rPr>
          <w:w w:val="110"/>
          <w:sz w:val="20"/>
          <w:szCs w:val="20"/>
        </w:rPr>
        <w:t>4</w:t>
      </w:r>
    </w:p>
    <w:p w:rsidR="003C6412" w:rsidRDefault="003C6412">
      <w:pPr>
        <w:pStyle w:val="BodyText"/>
        <w:kinsoku w:val="0"/>
        <w:overflowPunct w:val="0"/>
        <w:ind w:right="631"/>
        <w:jc w:val="center"/>
        <w:rPr>
          <w:w w:val="110"/>
          <w:sz w:val="20"/>
          <w:szCs w:val="20"/>
        </w:rPr>
        <w:sectPr w:rsidR="003C6412">
          <w:pgSz w:w="12240" w:h="15840"/>
          <w:pgMar w:top="1000" w:right="1620" w:bottom="280" w:left="1560" w:header="720" w:footer="720" w:gutter="0"/>
          <w:cols w:space="720" w:equalWidth="0">
            <w:col w:w="9060"/>
          </w:cols>
          <w:noEndnote/>
        </w:sectPr>
      </w:pPr>
    </w:p>
    <w:p w:rsidR="003C6412" w:rsidRDefault="003B59DF">
      <w:pPr>
        <w:pStyle w:val="BodyText"/>
        <w:tabs>
          <w:tab w:val="left" w:pos="5516"/>
        </w:tabs>
        <w:kinsoku w:val="0"/>
        <w:overflowPunct w:val="0"/>
        <w:spacing w:before="80" w:line="252" w:lineRule="auto"/>
        <w:ind w:left="5472" w:right="2332" w:hanging="5274"/>
        <w:rPr>
          <w:color w:val="161616"/>
          <w:sz w:val="21"/>
          <w:szCs w:val="21"/>
        </w:rPr>
      </w:pPr>
      <w:r>
        <w:rPr>
          <w:b/>
          <w:bCs/>
          <w:color w:val="161616"/>
          <w:sz w:val="16"/>
          <w:szCs w:val="16"/>
        </w:rPr>
        <w:lastRenderedPageBreak/>
        <w:t>Template revision date:</w:t>
      </w:r>
      <w:r>
        <w:rPr>
          <w:b/>
          <w:bCs/>
          <w:color w:val="161616"/>
          <w:spacing w:val="23"/>
          <w:sz w:val="16"/>
          <w:szCs w:val="16"/>
        </w:rPr>
        <w:t xml:space="preserve"> </w:t>
      </w:r>
      <w:r w:rsidR="003C0053">
        <w:rPr>
          <w:b/>
          <w:bCs/>
          <w:color w:val="161616"/>
          <w:sz w:val="16"/>
          <w:szCs w:val="16"/>
        </w:rPr>
        <w:t>March</w:t>
      </w:r>
      <w:r>
        <w:rPr>
          <w:b/>
          <w:bCs/>
          <w:color w:val="161616"/>
          <w:spacing w:val="10"/>
          <w:sz w:val="16"/>
          <w:szCs w:val="16"/>
        </w:rPr>
        <w:t xml:space="preserve"> </w:t>
      </w:r>
      <w:r w:rsidR="003C0053">
        <w:rPr>
          <w:b/>
          <w:bCs/>
          <w:color w:val="161616"/>
          <w:sz w:val="16"/>
          <w:szCs w:val="16"/>
        </w:rPr>
        <w:t>2019</w:t>
      </w:r>
      <w:r>
        <w:rPr>
          <w:b/>
          <w:bCs/>
          <w:color w:val="161616"/>
          <w:sz w:val="16"/>
          <w:szCs w:val="16"/>
        </w:rPr>
        <w:tab/>
      </w:r>
      <w:r>
        <w:rPr>
          <w:b/>
          <w:bCs/>
          <w:color w:val="161616"/>
          <w:sz w:val="16"/>
          <w:szCs w:val="16"/>
        </w:rPr>
        <w:tab/>
      </w:r>
      <w:r w:rsidR="0055759B">
        <w:rPr>
          <w:b/>
          <w:bCs/>
          <w:sz w:val="18"/>
          <w:szCs w:val="18"/>
        </w:rPr>
        <w:tab/>
      </w:r>
      <w:r w:rsidR="0055759B">
        <w:t>Agreement</w:t>
      </w:r>
      <w:proofErr w:type="gramStart"/>
      <w:r w:rsidR="0055759B">
        <w:t xml:space="preserve"># </w:t>
      </w:r>
      <w:r w:rsidR="0055759B">
        <w:rPr>
          <w:spacing w:val="16"/>
        </w:rPr>
        <w:t xml:space="preserve"> </w:t>
      </w:r>
      <w:r w:rsidR="0055759B">
        <w:t>#</w:t>
      </w:r>
      <w:proofErr w:type="gramEnd"/>
      <w:r w:rsidR="0055759B">
        <w:t>#######</w:t>
      </w:r>
      <w:r w:rsidR="0055759B">
        <w:rPr>
          <w:w w:val="99"/>
        </w:rPr>
        <w:t xml:space="preserve"> </w:t>
      </w:r>
      <w:r w:rsidR="0055759B">
        <w:t>OPA Review</w:t>
      </w:r>
      <w:r w:rsidR="0055759B">
        <w:rPr>
          <w:spacing w:val="48"/>
        </w:rPr>
        <w:t xml:space="preserve"> </w:t>
      </w:r>
      <w:r w:rsidR="0055759B">
        <w:t>#####</w:t>
      </w:r>
    </w:p>
    <w:p w:rsidR="003C6412" w:rsidRDefault="003B59DF">
      <w:pPr>
        <w:pStyle w:val="ListParagraph"/>
        <w:numPr>
          <w:ilvl w:val="0"/>
          <w:numId w:val="8"/>
        </w:numPr>
        <w:tabs>
          <w:tab w:val="left" w:pos="537"/>
        </w:tabs>
        <w:kinsoku w:val="0"/>
        <w:overflowPunct w:val="0"/>
        <w:spacing w:before="139" w:line="249" w:lineRule="auto"/>
        <w:ind w:left="150" w:right="1761" w:firstLine="11"/>
        <w:rPr>
          <w:color w:val="161616"/>
          <w:w w:val="105"/>
          <w:sz w:val="21"/>
          <w:szCs w:val="21"/>
        </w:rPr>
      </w:pPr>
      <w:r>
        <w:rPr>
          <w:b/>
          <w:bCs/>
          <w:color w:val="161616"/>
          <w:w w:val="105"/>
          <w:sz w:val="21"/>
          <w:szCs w:val="21"/>
        </w:rPr>
        <w:t xml:space="preserve">Entire Agreement. </w:t>
      </w:r>
      <w:r>
        <w:rPr>
          <w:color w:val="161616"/>
          <w:w w:val="105"/>
          <w:sz w:val="21"/>
          <w:szCs w:val="21"/>
        </w:rPr>
        <w:t xml:space="preserve">This Agreement contains </w:t>
      </w:r>
      <w:r w:rsidR="003C0053">
        <w:rPr>
          <w:color w:val="161616"/>
          <w:w w:val="105"/>
          <w:sz w:val="21"/>
          <w:szCs w:val="21"/>
        </w:rPr>
        <w:t>all</w:t>
      </w:r>
      <w:r>
        <w:rPr>
          <w:color w:val="161616"/>
          <w:w w:val="105"/>
          <w:sz w:val="21"/>
          <w:szCs w:val="21"/>
        </w:rPr>
        <w:t xml:space="preserve"> the </w:t>
      </w:r>
      <w:r w:rsidR="003C0053">
        <w:rPr>
          <w:color w:val="161616"/>
          <w:w w:val="105"/>
          <w:sz w:val="21"/>
          <w:szCs w:val="21"/>
        </w:rPr>
        <w:t>terms</w:t>
      </w:r>
      <w:r>
        <w:rPr>
          <w:color w:val="161616"/>
          <w:w w:val="105"/>
          <w:sz w:val="21"/>
          <w:szCs w:val="21"/>
        </w:rPr>
        <w:t xml:space="preserve"> of the Parties and supersedes all prior Agreements and understandings related thereto. This Agreement can be changed or amended</w:t>
      </w:r>
      <w:r>
        <w:rPr>
          <w:color w:val="161616"/>
          <w:spacing w:val="6"/>
          <w:w w:val="105"/>
          <w:sz w:val="21"/>
          <w:szCs w:val="21"/>
        </w:rPr>
        <w:t xml:space="preserve"> </w:t>
      </w:r>
      <w:r>
        <w:rPr>
          <w:color w:val="161616"/>
          <w:w w:val="105"/>
          <w:sz w:val="21"/>
          <w:szCs w:val="21"/>
        </w:rPr>
        <w:t>only</w:t>
      </w:r>
      <w:r>
        <w:rPr>
          <w:color w:val="161616"/>
          <w:spacing w:val="1"/>
          <w:w w:val="105"/>
          <w:sz w:val="21"/>
          <w:szCs w:val="21"/>
        </w:rPr>
        <w:t xml:space="preserve"> </w:t>
      </w:r>
      <w:r>
        <w:rPr>
          <w:color w:val="161616"/>
          <w:w w:val="105"/>
          <w:sz w:val="21"/>
          <w:szCs w:val="21"/>
        </w:rPr>
        <w:t>by</w:t>
      </w:r>
      <w:r>
        <w:rPr>
          <w:color w:val="161616"/>
          <w:spacing w:val="-21"/>
          <w:w w:val="105"/>
          <w:sz w:val="21"/>
          <w:szCs w:val="21"/>
        </w:rPr>
        <w:t xml:space="preserve"> </w:t>
      </w:r>
      <w:r>
        <w:rPr>
          <w:color w:val="161616"/>
          <w:w w:val="105"/>
          <w:sz w:val="21"/>
          <w:szCs w:val="21"/>
        </w:rPr>
        <w:t>a</w:t>
      </w:r>
      <w:r>
        <w:rPr>
          <w:color w:val="161616"/>
          <w:spacing w:val="-16"/>
          <w:w w:val="105"/>
          <w:sz w:val="21"/>
          <w:szCs w:val="21"/>
        </w:rPr>
        <w:t xml:space="preserve"> </w:t>
      </w:r>
      <w:r>
        <w:rPr>
          <w:color w:val="161616"/>
          <w:w w:val="105"/>
          <w:sz w:val="21"/>
          <w:szCs w:val="21"/>
        </w:rPr>
        <w:t>written</w:t>
      </w:r>
      <w:r>
        <w:rPr>
          <w:color w:val="161616"/>
          <w:spacing w:val="-2"/>
          <w:w w:val="105"/>
          <w:sz w:val="21"/>
          <w:szCs w:val="21"/>
        </w:rPr>
        <w:t xml:space="preserve"> </w:t>
      </w:r>
      <w:r>
        <w:rPr>
          <w:color w:val="161616"/>
          <w:w w:val="105"/>
          <w:sz w:val="21"/>
          <w:szCs w:val="21"/>
        </w:rPr>
        <w:t>instrument</w:t>
      </w:r>
      <w:r>
        <w:rPr>
          <w:color w:val="161616"/>
          <w:spacing w:val="1"/>
          <w:w w:val="105"/>
          <w:sz w:val="21"/>
          <w:szCs w:val="21"/>
        </w:rPr>
        <w:t xml:space="preserve"> </w:t>
      </w:r>
      <w:r>
        <w:rPr>
          <w:color w:val="161616"/>
          <w:w w:val="105"/>
          <w:sz w:val="21"/>
          <w:szCs w:val="21"/>
        </w:rPr>
        <w:t>signed</w:t>
      </w:r>
      <w:r>
        <w:rPr>
          <w:color w:val="161616"/>
          <w:spacing w:val="3"/>
          <w:w w:val="105"/>
          <w:sz w:val="21"/>
          <w:szCs w:val="21"/>
        </w:rPr>
        <w:t xml:space="preserve"> </w:t>
      </w:r>
      <w:r>
        <w:rPr>
          <w:color w:val="161616"/>
          <w:w w:val="105"/>
          <w:sz w:val="21"/>
          <w:szCs w:val="21"/>
        </w:rPr>
        <w:t>by</w:t>
      </w:r>
      <w:r>
        <w:rPr>
          <w:color w:val="161616"/>
          <w:spacing w:val="-13"/>
          <w:w w:val="105"/>
          <w:sz w:val="21"/>
          <w:szCs w:val="21"/>
        </w:rPr>
        <w:t xml:space="preserve"> </w:t>
      </w:r>
      <w:r>
        <w:rPr>
          <w:color w:val="161616"/>
          <w:w w:val="105"/>
          <w:sz w:val="21"/>
          <w:szCs w:val="21"/>
        </w:rPr>
        <w:t>the</w:t>
      </w:r>
      <w:r>
        <w:rPr>
          <w:color w:val="161616"/>
          <w:spacing w:val="-7"/>
          <w:w w:val="105"/>
          <w:sz w:val="21"/>
          <w:szCs w:val="21"/>
        </w:rPr>
        <w:t xml:space="preserve"> </w:t>
      </w:r>
      <w:r>
        <w:rPr>
          <w:color w:val="161616"/>
          <w:w w:val="105"/>
          <w:sz w:val="21"/>
          <w:szCs w:val="21"/>
        </w:rPr>
        <w:t>Parties.</w:t>
      </w:r>
      <w:r>
        <w:rPr>
          <w:color w:val="161616"/>
          <w:spacing w:val="38"/>
          <w:w w:val="105"/>
          <w:sz w:val="21"/>
          <w:szCs w:val="21"/>
        </w:rPr>
        <w:t xml:space="preserve"> </w:t>
      </w:r>
      <w:r>
        <w:rPr>
          <w:color w:val="161616"/>
          <w:w w:val="105"/>
          <w:sz w:val="21"/>
          <w:szCs w:val="21"/>
        </w:rPr>
        <w:t>Due</w:t>
      </w:r>
      <w:r>
        <w:rPr>
          <w:color w:val="161616"/>
          <w:spacing w:val="-14"/>
          <w:w w:val="105"/>
          <w:sz w:val="21"/>
          <w:szCs w:val="21"/>
        </w:rPr>
        <w:t xml:space="preserve"> </w:t>
      </w:r>
      <w:r>
        <w:rPr>
          <w:color w:val="161616"/>
          <w:w w:val="105"/>
          <w:sz w:val="21"/>
          <w:szCs w:val="21"/>
        </w:rPr>
        <w:t>to</w:t>
      </w:r>
      <w:r>
        <w:rPr>
          <w:color w:val="161616"/>
          <w:spacing w:val="-17"/>
          <w:w w:val="105"/>
          <w:sz w:val="21"/>
          <w:szCs w:val="21"/>
        </w:rPr>
        <w:t xml:space="preserve"> </w:t>
      </w:r>
      <w:r>
        <w:rPr>
          <w:color w:val="161616"/>
          <w:w w:val="105"/>
          <w:sz w:val="21"/>
          <w:szCs w:val="21"/>
        </w:rPr>
        <w:t>the</w:t>
      </w:r>
      <w:r>
        <w:rPr>
          <w:color w:val="161616"/>
          <w:spacing w:val="-16"/>
          <w:w w:val="105"/>
          <w:sz w:val="21"/>
          <w:szCs w:val="21"/>
        </w:rPr>
        <w:t xml:space="preserve"> </w:t>
      </w:r>
      <w:r>
        <w:rPr>
          <w:color w:val="161616"/>
          <w:w w:val="105"/>
          <w:sz w:val="21"/>
          <w:szCs w:val="21"/>
        </w:rPr>
        <w:t>specialized</w:t>
      </w:r>
      <w:r>
        <w:rPr>
          <w:color w:val="161616"/>
          <w:spacing w:val="6"/>
          <w:w w:val="105"/>
          <w:sz w:val="21"/>
          <w:szCs w:val="21"/>
        </w:rPr>
        <w:t xml:space="preserve"> </w:t>
      </w:r>
      <w:r>
        <w:rPr>
          <w:color w:val="161616"/>
          <w:w w:val="105"/>
          <w:sz w:val="21"/>
          <w:szCs w:val="21"/>
        </w:rPr>
        <w:t>nature</w:t>
      </w:r>
      <w:r>
        <w:rPr>
          <w:color w:val="161616"/>
          <w:spacing w:val="-16"/>
          <w:w w:val="105"/>
          <w:sz w:val="21"/>
          <w:szCs w:val="21"/>
        </w:rPr>
        <w:t xml:space="preserve"> </w:t>
      </w:r>
      <w:r>
        <w:rPr>
          <w:color w:val="161616"/>
          <w:w w:val="105"/>
          <w:sz w:val="21"/>
          <w:szCs w:val="21"/>
        </w:rPr>
        <w:t>of</w:t>
      </w:r>
      <w:r>
        <w:rPr>
          <w:color w:val="161616"/>
          <w:spacing w:val="-19"/>
          <w:w w:val="105"/>
          <w:sz w:val="21"/>
          <w:szCs w:val="21"/>
        </w:rPr>
        <w:t xml:space="preserve"> </w:t>
      </w:r>
      <w:r>
        <w:rPr>
          <w:color w:val="161616"/>
          <w:w w:val="105"/>
          <w:sz w:val="21"/>
          <w:szCs w:val="21"/>
        </w:rPr>
        <w:t>the work,</w:t>
      </w:r>
      <w:r>
        <w:rPr>
          <w:color w:val="161616"/>
          <w:spacing w:val="-12"/>
          <w:w w:val="105"/>
          <w:sz w:val="21"/>
          <w:szCs w:val="21"/>
        </w:rPr>
        <w:t xml:space="preserve"> </w:t>
      </w:r>
      <w:r>
        <w:rPr>
          <w:color w:val="161616"/>
          <w:w w:val="105"/>
          <w:sz w:val="21"/>
          <w:szCs w:val="21"/>
        </w:rPr>
        <w:t>this</w:t>
      </w:r>
      <w:r>
        <w:rPr>
          <w:color w:val="161616"/>
          <w:spacing w:val="-18"/>
          <w:w w:val="105"/>
          <w:sz w:val="21"/>
          <w:szCs w:val="21"/>
        </w:rPr>
        <w:t xml:space="preserve"> </w:t>
      </w:r>
      <w:r>
        <w:rPr>
          <w:color w:val="161616"/>
          <w:w w:val="105"/>
          <w:sz w:val="21"/>
          <w:szCs w:val="21"/>
        </w:rPr>
        <w:t>contract</w:t>
      </w:r>
      <w:r>
        <w:rPr>
          <w:color w:val="161616"/>
          <w:spacing w:val="-3"/>
          <w:w w:val="105"/>
          <w:sz w:val="21"/>
          <w:szCs w:val="21"/>
        </w:rPr>
        <w:t xml:space="preserve"> </w:t>
      </w:r>
      <w:r>
        <w:rPr>
          <w:color w:val="161616"/>
          <w:w w:val="105"/>
          <w:sz w:val="21"/>
          <w:szCs w:val="21"/>
        </w:rPr>
        <w:t>is</w:t>
      </w:r>
      <w:r>
        <w:rPr>
          <w:color w:val="161616"/>
          <w:spacing w:val="-12"/>
          <w:w w:val="105"/>
          <w:sz w:val="21"/>
          <w:szCs w:val="21"/>
        </w:rPr>
        <w:t xml:space="preserve"> </w:t>
      </w:r>
      <w:r>
        <w:rPr>
          <w:color w:val="161616"/>
          <w:w w:val="105"/>
          <w:sz w:val="21"/>
          <w:szCs w:val="21"/>
        </w:rPr>
        <w:t>non-assignable</w:t>
      </w:r>
      <w:r>
        <w:rPr>
          <w:color w:val="161616"/>
          <w:spacing w:val="-16"/>
          <w:w w:val="105"/>
          <w:sz w:val="21"/>
          <w:szCs w:val="21"/>
        </w:rPr>
        <w:t xml:space="preserve"> </w:t>
      </w:r>
      <w:r>
        <w:rPr>
          <w:color w:val="161616"/>
          <w:w w:val="105"/>
          <w:sz w:val="21"/>
          <w:szCs w:val="21"/>
        </w:rPr>
        <w:t>by</w:t>
      </w:r>
      <w:r>
        <w:rPr>
          <w:color w:val="161616"/>
          <w:spacing w:val="-4"/>
          <w:w w:val="105"/>
          <w:sz w:val="21"/>
          <w:szCs w:val="21"/>
        </w:rPr>
        <w:t xml:space="preserve"> </w:t>
      </w:r>
      <w:r>
        <w:rPr>
          <w:color w:val="161616"/>
          <w:w w:val="105"/>
          <w:sz w:val="21"/>
          <w:szCs w:val="21"/>
        </w:rPr>
        <w:t>both</w:t>
      </w:r>
      <w:r>
        <w:rPr>
          <w:color w:val="161616"/>
          <w:spacing w:val="-3"/>
          <w:w w:val="105"/>
          <w:sz w:val="21"/>
          <w:szCs w:val="21"/>
        </w:rPr>
        <w:t xml:space="preserve"> </w:t>
      </w:r>
      <w:r>
        <w:rPr>
          <w:color w:val="161616"/>
          <w:w w:val="105"/>
          <w:sz w:val="21"/>
          <w:szCs w:val="21"/>
        </w:rPr>
        <w:t>Parties.</w:t>
      </w:r>
    </w:p>
    <w:p w:rsidR="003C6412" w:rsidRDefault="003C6412">
      <w:pPr>
        <w:pStyle w:val="BodyText"/>
        <w:kinsoku w:val="0"/>
        <w:overflowPunct w:val="0"/>
        <w:spacing w:before="11"/>
        <w:rPr>
          <w:sz w:val="21"/>
          <w:szCs w:val="21"/>
        </w:rPr>
      </w:pPr>
    </w:p>
    <w:p w:rsidR="003C6412" w:rsidRDefault="003B59DF">
      <w:pPr>
        <w:pStyle w:val="ListParagraph"/>
        <w:numPr>
          <w:ilvl w:val="0"/>
          <w:numId w:val="8"/>
        </w:numPr>
        <w:tabs>
          <w:tab w:val="left" w:pos="529"/>
        </w:tabs>
        <w:kinsoku w:val="0"/>
        <w:overflowPunct w:val="0"/>
        <w:spacing w:line="252" w:lineRule="auto"/>
        <w:ind w:left="144" w:right="2037" w:firstLine="17"/>
        <w:rPr>
          <w:color w:val="161616"/>
          <w:sz w:val="21"/>
          <w:szCs w:val="21"/>
        </w:rPr>
      </w:pPr>
      <w:r>
        <w:rPr>
          <w:b/>
          <w:bCs/>
          <w:color w:val="161616"/>
          <w:sz w:val="21"/>
          <w:szCs w:val="21"/>
        </w:rPr>
        <w:t xml:space="preserve">Disputes. </w:t>
      </w:r>
      <w:r>
        <w:rPr>
          <w:color w:val="161616"/>
          <w:sz w:val="21"/>
          <w:szCs w:val="21"/>
        </w:rPr>
        <w:t xml:space="preserve">The signatories to this Agreement shall expend their best efforts to amicably resolve any dispute that may arise under this Agreement. Any dispute that the signatories are unable to resolve shall be submitted to the Director of the USGS or his/her designee and the General Manager of the </w:t>
      </w:r>
      <w:r w:rsidR="003C0053">
        <w:rPr>
          <w:color w:val="161616"/>
          <w:sz w:val="21"/>
          <w:szCs w:val="21"/>
        </w:rPr>
        <w:t xml:space="preserve">Collaborator or his/her designee for </w:t>
      </w:r>
      <w:r>
        <w:rPr>
          <w:color w:val="161616"/>
          <w:sz w:val="21"/>
          <w:szCs w:val="21"/>
        </w:rPr>
        <w:t>resolution.</w:t>
      </w:r>
    </w:p>
    <w:p w:rsidR="003C6412" w:rsidRDefault="003C6412">
      <w:pPr>
        <w:pStyle w:val="BodyText"/>
        <w:kinsoku w:val="0"/>
        <w:overflowPunct w:val="0"/>
        <w:spacing w:before="9"/>
        <w:rPr>
          <w:sz w:val="21"/>
          <w:szCs w:val="21"/>
        </w:rPr>
      </w:pPr>
    </w:p>
    <w:p w:rsidR="003C6412" w:rsidRDefault="003B59DF">
      <w:pPr>
        <w:pStyle w:val="ListParagraph"/>
        <w:numPr>
          <w:ilvl w:val="0"/>
          <w:numId w:val="8"/>
        </w:numPr>
        <w:tabs>
          <w:tab w:val="left" w:pos="523"/>
        </w:tabs>
        <w:kinsoku w:val="0"/>
        <w:overflowPunct w:val="0"/>
        <w:spacing w:line="247" w:lineRule="auto"/>
        <w:ind w:left="139" w:right="1895" w:firstLine="12"/>
        <w:rPr>
          <w:color w:val="161616"/>
          <w:w w:val="105"/>
          <w:sz w:val="21"/>
          <w:szCs w:val="21"/>
        </w:rPr>
      </w:pPr>
      <w:r>
        <w:rPr>
          <w:b/>
          <w:bCs/>
          <w:color w:val="161616"/>
          <w:w w:val="105"/>
          <w:sz w:val="21"/>
          <w:szCs w:val="21"/>
        </w:rPr>
        <w:t xml:space="preserve">Miscellaneous Provisions. </w:t>
      </w:r>
      <w:r>
        <w:rPr>
          <w:color w:val="161616"/>
          <w:w w:val="105"/>
          <w:sz w:val="21"/>
          <w:szCs w:val="21"/>
        </w:rPr>
        <w:t>Pursuant to the Anti-Deficiency Act, 31 U.S.C. §1341 (a)(I), nothing herein contained shall be construed as binding the USGS to expend in any one fiscal year</w:t>
      </w:r>
      <w:r>
        <w:rPr>
          <w:color w:val="161616"/>
          <w:spacing w:val="-9"/>
          <w:w w:val="105"/>
          <w:sz w:val="21"/>
          <w:szCs w:val="21"/>
        </w:rPr>
        <w:t xml:space="preserve"> </w:t>
      </w:r>
      <w:r>
        <w:rPr>
          <w:color w:val="161616"/>
          <w:w w:val="105"/>
          <w:sz w:val="21"/>
          <w:szCs w:val="21"/>
        </w:rPr>
        <w:t>any</w:t>
      </w:r>
      <w:r>
        <w:rPr>
          <w:color w:val="161616"/>
          <w:spacing w:val="-9"/>
          <w:w w:val="105"/>
          <w:sz w:val="21"/>
          <w:szCs w:val="21"/>
        </w:rPr>
        <w:t xml:space="preserve"> </w:t>
      </w:r>
      <w:r>
        <w:rPr>
          <w:color w:val="161616"/>
          <w:w w:val="105"/>
          <w:sz w:val="21"/>
          <w:szCs w:val="21"/>
        </w:rPr>
        <w:t>sum</w:t>
      </w:r>
      <w:r>
        <w:rPr>
          <w:color w:val="161616"/>
          <w:spacing w:val="11"/>
          <w:w w:val="105"/>
          <w:sz w:val="21"/>
          <w:szCs w:val="21"/>
        </w:rPr>
        <w:t xml:space="preserve"> </w:t>
      </w:r>
      <w:r>
        <w:rPr>
          <w:color w:val="161616"/>
          <w:w w:val="105"/>
          <w:sz w:val="21"/>
          <w:szCs w:val="21"/>
        </w:rPr>
        <w:t>in</w:t>
      </w:r>
      <w:r>
        <w:rPr>
          <w:color w:val="161616"/>
          <w:spacing w:val="-15"/>
          <w:w w:val="105"/>
          <w:sz w:val="21"/>
          <w:szCs w:val="21"/>
        </w:rPr>
        <w:t xml:space="preserve"> </w:t>
      </w:r>
      <w:r>
        <w:rPr>
          <w:color w:val="161616"/>
          <w:w w:val="105"/>
          <w:sz w:val="21"/>
          <w:szCs w:val="21"/>
        </w:rPr>
        <w:t>excess</w:t>
      </w:r>
      <w:r>
        <w:rPr>
          <w:color w:val="161616"/>
          <w:spacing w:val="-12"/>
          <w:w w:val="105"/>
          <w:sz w:val="21"/>
          <w:szCs w:val="21"/>
        </w:rPr>
        <w:t xml:space="preserve"> </w:t>
      </w:r>
      <w:r>
        <w:rPr>
          <w:color w:val="161616"/>
          <w:w w:val="105"/>
          <w:sz w:val="21"/>
          <w:szCs w:val="21"/>
        </w:rPr>
        <w:t>of</w:t>
      </w:r>
      <w:r>
        <w:rPr>
          <w:color w:val="161616"/>
          <w:spacing w:val="-12"/>
          <w:w w:val="105"/>
          <w:sz w:val="21"/>
          <w:szCs w:val="21"/>
        </w:rPr>
        <w:t xml:space="preserve"> </w:t>
      </w:r>
      <w:r>
        <w:rPr>
          <w:color w:val="161616"/>
          <w:w w:val="105"/>
          <w:sz w:val="21"/>
          <w:szCs w:val="21"/>
        </w:rPr>
        <w:t>its</w:t>
      </w:r>
      <w:r>
        <w:rPr>
          <w:color w:val="161616"/>
          <w:spacing w:val="-18"/>
          <w:w w:val="105"/>
          <w:sz w:val="21"/>
          <w:szCs w:val="21"/>
        </w:rPr>
        <w:t xml:space="preserve"> </w:t>
      </w:r>
      <w:r>
        <w:rPr>
          <w:color w:val="161616"/>
          <w:w w:val="105"/>
          <w:sz w:val="21"/>
          <w:szCs w:val="21"/>
        </w:rPr>
        <w:t>appropriations</w:t>
      </w:r>
      <w:r>
        <w:rPr>
          <w:color w:val="161616"/>
          <w:spacing w:val="-21"/>
          <w:w w:val="105"/>
          <w:sz w:val="21"/>
          <w:szCs w:val="21"/>
        </w:rPr>
        <w:t xml:space="preserve"> </w:t>
      </w:r>
      <w:r>
        <w:rPr>
          <w:color w:val="161616"/>
          <w:w w:val="105"/>
          <w:sz w:val="21"/>
          <w:szCs w:val="21"/>
        </w:rPr>
        <w:t>or</w:t>
      </w:r>
      <w:r>
        <w:rPr>
          <w:color w:val="161616"/>
          <w:spacing w:val="-11"/>
          <w:w w:val="105"/>
          <w:sz w:val="21"/>
          <w:szCs w:val="21"/>
        </w:rPr>
        <w:t xml:space="preserve"> </w:t>
      </w:r>
      <w:r>
        <w:rPr>
          <w:color w:val="161616"/>
          <w:w w:val="105"/>
          <w:sz w:val="21"/>
          <w:szCs w:val="21"/>
        </w:rPr>
        <w:t>funding</w:t>
      </w:r>
      <w:r>
        <w:rPr>
          <w:color w:val="161616"/>
          <w:spacing w:val="3"/>
          <w:w w:val="105"/>
          <w:sz w:val="21"/>
          <w:szCs w:val="21"/>
        </w:rPr>
        <w:t xml:space="preserve"> </w:t>
      </w:r>
      <w:r>
        <w:rPr>
          <w:color w:val="161616"/>
          <w:w w:val="105"/>
          <w:sz w:val="21"/>
          <w:szCs w:val="21"/>
        </w:rPr>
        <w:t>in</w:t>
      </w:r>
      <w:r>
        <w:rPr>
          <w:color w:val="161616"/>
          <w:spacing w:val="-14"/>
          <w:w w:val="105"/>
          <w:sz w:val="21"/>
          <w:szCs w:val="21"/>
        </w:rPr>
        <w:t xml:space="preserve"> </w:t>
      </w:r>
      <w:r>
        <w:rPr>
          <w:color w:val="161616"/>
          <w:w w:val="105"/>
          <w:sz w:val="21"/>
          <w:szCs w:val="21"/>
        </w:rPr>
        <w:t>excess</w:t>
      </w:r>
      <w:r>
        <w:rPr>
          <w:color w:val="161616"/>
          <w:spacing w:val="-7"/>
          <w:w w:val="105"/>
          <w:sz w:val="21"/>
          <w:szCs w:val="21"/>
        </w:rPr>
        <w:t xml:space="preserve"> </w:t>
      </w:r>
      <w:r>
        <w:rPr>
          <w:color w:val="161616"/>
          <w:w w:val="105"/>
          <w:sz w:val="21"/>
          <w:szCs w:val="21"/>
        </w:rPr>
        <w:t>or</w:t>
      </w:r>
      <w:r>
        <w:rPr>
          <w:color w:val="161616"/>
          <w:spacing w:val="-5"/>
          <w:w w:val="105"/>
          <w:sz w:val="21"/>
          <w:szCs w:val="21"/>
        </w:rPr>
        <w:t xml:space="preserve"> </w:t>
      </w:r>
      <w:r>
        <w:rPr>
          <w:color w:val="161616"/>
          <w:w w:val="105"/>
          <w:sz w:val="21"/>
          <w:szCs w:val="21"/>
        </w:rPr>
        <w:t>what</w:t>
      </w:r>
      <w:r>
        <w:rPr>
          <w:color w:val="161616"/>
          <w:spacing w:val="-3"/>
          <w:w w:val="105"/>
          <w:sz w:val="21"/>
          <w:szCs w:val="21"/>
        </w:rPr>
        <w:t xml:space="preserve"> </w:t>
      </w:r>
      <w:r>
        <w:rPr>
          <w:color w:val="161616"/>
          <w:w w:val="105"/>
          <w:sz w:val="21"/>
          <w:szCs w:val="21"/>
        </w:rPr>
        <w:t>it</w:t>
      </w:r>
      <w:r>
        <w:rPr>
          <w:color w:val="161616"/>
          <w:spacing w:val="-4"/>
          <w:w w:val="105"/>
          <w:sz w:val="21"/>
          <w:szCs w:val="21"/>
        </w:rPr>
        <w:t xml:space="preserve"> </w:t>
      </w:r>
      <w:r>
        <w:rPr>
          <w:color w:val="161616"/>
          <w:w w:val="105"/>
          <w:sz w:val="21"/>
          <w:szCs w:val="21"/>
        </w:rPr>
        <w:t>has</w:t>
      </w:r>
      <w:r>
        <w:rPr>
          <w:color w:val="161616"/>
          <w:spacing w:val="-3"/>
          <w:w w:val="105"/>
          <w:sz w:val="21"/>
          <w:szCs w:val="21"/>
        </w:rPr>
        <w:t xml:space="preserve"> </w:t>
      </w:r>
      <w:r>
        <w:rPr>
          <w:color w:val="161616"/>
          <w:w w:val="105"/>
          <w:sz w:val="21"/>
          <w:szCs w:val="21"/>
        </w:rPr>
        <w:t>received</w:t>
      </w:r>
      <w:r>
        <w:rPr>
          <w:color w:val="161616"/>
          <w:spacing w:val="3"/>
          <w:w w:val="105"/>
          <w:sz w:val="21"/>
          <w:szCs w:val="21"/>
        </w:rPr>
        <w:t xml:space="preserve"> </w:t>
      </w:r>
      <w:r>
        <w:rPr>
          <w:color w:val="161616"/>
          <w:w w:val="105"/>
          <w:sz w:val="21"/>
          <w:szCs w:val="21"/>
        </w:rPr>
        <w:t>for</w:t>
      </w:r>
      <w:r>
        <w:rPr>
          <w:color w:val="161616"/>
          <w:spacing w:val="-10"/>
          <w:w w:val="105"/>
          <w:sz w:val="21"/>
          <w:szCs w:val="21"/>
        </w:rPr>
        <w:t xml:space="preserve"> </w:t>
      </w:r>
      <w:r>
        <w:rPr>
          <w:color w:val="161616"/>
          <w:w w:val="105"/>
          <w:sz w:val="21"/>
          <w:szCs w:val="21"/>
        </w:rPr>
        <w:t xml:space="preserve">the collaborative work </w:t>
      </w:r>
      <w:proofErr w:type="gramStart"/>
      <w:r>
        <w:rPr>
          <w:color w:val="161616"/>
          <w:w w:val="105"/>
          <w:sz w:val="21"/>
          <w:szCs w:val="21"/>
        </w:rPr>
        <w:t>outlined  in</w:t>
      </w:r>
      <w:proofErr w:type="gramEnd"/>
      <w:r>
        <w:rPr>
          <w:color w:val="161616"/>
          <w:w w:val="105"/>
          <w:sz w:val="21"/>
          <w:szCs w:val="21"/>
        </w:rPr>
        <w:t xml:space="preserve"> the</w:t>
      </w:r>
      <w:r>
        <w:rPr>
          <w:color w:val="161616"/>
          <w:spacing w:val="-40"/>
          <w:w w:val="105"/>
          <w:sz w:val="21"/>
          <w:szCs w:val="21"/>
        </w:rPr>
        <w:t xml:space="preserve"> </w:t>
      </w:r>
      <w:r>
        <w:rPr>
          <w:color w:val="161616"/>
          <w:w w:val="105"/>
          <w:sz w:val="21"/>
          <w:szCs w:val="21"/>
        </w:rPr>
        <w:t>SOW.</w:t>
      </w:r>
    </w:p>
    <w:p w:rsidR="003C6412" w:rsidRDefault="003C6412">
      <w:pPr>
        <w:pStyle w:val="BodyText"/>
        <w:kinsoku w:val="0"/>
        <w:overflowPunct w:val="0"/>
        <w:spacing w:before="2"/>
      </w:pPr>
    </w:p>
    <w:p w:rsidR="003C6412" w:rsidRDefault="003B59DF">
      <w:pPr>
        <w:pStyle w:val="ListParagraph"/>
        <w:numPr>
          <w:ilvl w:val="0"/>
          <w:numId w:val="8"/>
        </w:numPr>
        <w:tabs>
          <w:tab w:val="left" w:pos="516"/>
        </w:tabs>
        <w:kinsoku w:val="0"/>
        <w:overflowPunct w:val="0"/>
        <w:ind w:left="138" w:right="1791" w:firstLine="8"/>
        <w:rPr>
          <w:color w:val="161616"/>
          <w:w w:val="105"/>
          <w:sz w:val="21"/>
          <w:szCs w:val="21"/>
        </w:rPr>
      </w:pPr>
      <w:r>
        <w:rPr>
          <w:b/>
          <w:bCs/>
          <w:color w:val="161616"/>
          <w:w w:val="105"/>
          <w:sz w:val="21"/>
          <w:szCs w:val="21"/>
        </w:rPr>
        <w:t xml:space="preserve">Survivability. </w:t>
      </w:r>
      <w:r>
        <w:rPr>
          <w:color w:val="161616"/>
          <w:w w:val="105"/>
          <w:sz w:val="21"/>
          <w:szCs w:val="21"/>
        </w:rPr>
        <w:t>The following provisions shall survive the termination of this Agreement:</w:t>
      </w:r>
      <w:r>
        <w:rPr>
          <w:color w:val="161616"/>
          <w:spacing w:val="-29"/>
          <w:w w:val="105"/>
          <w:sz w:val="21"/>
          <w:szCs w:val="21"/>
        </w:rPr>
        <w:t xml:space="preserve"> </w:t>
      </w:r>
      <w:r>
        <w:rPr>
          <w:color w:val="161616"/>
          <w:w w:val="105"/>
          <w:sz w:val="21"/>
          <w:szCs w:val="21"/>
        </w:rPr>
        <w:t>I, 3, 5-8, I</w:t>
      </w:r>
      <w:r>
        <w:rPr>
          <w:color w:val="161616"/>
          <w:spacing w:val="-41"/>
          <w:w w:val="105"/>
          <w:sz w:val="21"/>
          <w:szCs w:val="21"/>
        </w:rPr>
        <w:t xml:space="preserve"> </w:t>
      </w:r>
      <w:r>
        <w:rPr>
          <w:color w:val="161616"/>
          <w:w w:val="105"/>
          <w:sz w:val="21"/>
          <w:szCs w:val="21"/>
        </w:rPr>
        <w:t>0-16.</w:t>
      </w:r>
    </w:p>
    <w:p w:rsidR="003C6412" w:rsidRDefault="003C6412">
      <w:pPr>
        <w:pStyle w:val="BodyText"/>
        <w:kinsoku w:val="0"/>
        <w:overflowPunct w:val="0"/>
        <w:spacing w:before="9"/>
      </w:pPr>
    </w:p>
    <w:p w:rsidR="003C6412" w:rsidRDefault="003B59DF">
      <w:pPr>
        <w:pStyle w:val="BodyText"/>
        <w:kinsoku w:val="0"/>
        <w:overflowPunct w:val="0"/>
        <w:ind w:left="130" w:right="2017" w:firstLine="11"/>
        <w:rPr>
          <w:color w:val="161616"/>
          <w:sz w:val="21"/>
          <w:szCs w:val="21"/>
        </w:rPr>
      </w:pPr>
      <w:r>
        <w:rPr>
          <w:color w:val="161616"/>
          <w:sz w:val="21"/>
          <w:szCs w:val="21"/>
        </w:rPr>
        <w:t xml:space="preserve">IN WITNESS WHEREOF, the Parties have caused this Agreement to be executed on the last date </w:t>
      </w:r>
      <w:r w:rsidR="003C0053">
        <w:rPr>
          <w:color w:val="161616"/>
          <w:sz w:val="21"/>
          <w:szCs w:val="21"/>
        </w:rPr>
        <w:t>listed below</w:t>
      </w:r>
      <w:r>
        <w:rPr>
          <w:color w:val="161616"/>
          <w:sz w:val="21"/>
          <w:szCs w:val="21"/>
        </w:rPr>
        <w:t>.</w:t>
      </w:r>
    </w:p>
    <w:p w:rsidR="003C6412" w:rsidRDefault="003C6412">
      <w:pPr>
        <w:pStyle w:val="BodyText"/>
        <w:kinsoku w:val="0"/>
        <w:overflowPunct w:val="0"/>
        <w:rPr>
          <w:sz w:val="20"/>
          <w:szCs w:val="20"/>
        </w:rPr>
      </w:pPr>
    </w:p>
    <w:p w:rsidR="003C6412" w:rsidRDefault="003C6412">
      <w:pPr>
        <w:pStyle w:val="BodyText"/>
        <w:kinsoku w:val="0"/>
        <w:overflowPunct w:val="0"/>
        <w:rPr>
          <w:sz w:val="20"/>
          <w:szCs w:val="20"/>
        </w:rPr>
      </w:pPr>
    </w:p>
    <w:p w:rsidR="003C6412" w:rsidRDefault="003C6412">
      <w:pPr>
        <w:pStyle w:val="BodyText"/>
        <w:kinsoku w:val="0"/>
        <w:overflowPunct w:val="0"/>
        <w:spacing w:before="8"/>
        <w:rPr>
          <w:sz w:val="18"/>
          <w:szCs w:val="18"/>
        </w:rPr>
      </w:pPr>
    </w:p>
    <w:p w:rsidR="003C6412" w:rsidRDefault="003C6412">
      <w:pPr>
        <w:pStyle w:val="BodyText"/>
        <w:kinsoku w:val="0"/>
        <w:overflowPunct w:val="0"/>
        <w:spacing w:before="8"/>
        <w:rPr>
          <w:sz w:val="18"/>
          <w:szCs w:val="18"/>
        </w:rPr>
        <w:sectPr w:rsidR="003C6412">
          <w:pgSz w:w="12240" w:h="15840"/>
          <w:pgMar w:top="1240" w:right="200" w:bottom="280" w:left="1720" w:header="720" w:footer="720" w:gutter="0"/>
          <w:cols w:space="720" w:equalWidth="0">
            <w:col w:w="10320"/>
          </w:cols>
          <w:noEndnote/>
        </w:sectPr>
      </w:pPr>
    </w:p>
    <w:p w:rsidR="003C6412" w:rsidRDefault="003C6412">
      <w:pPr>
        <w:pStyle w:val="BodyText"/>
        <w:kinsoku w:val="0"/>
        <w:overflowPunct w:val="0"/>
        <w:spacing w:before="4"/>
        <w:rPr>
          <w:sz w:val="10"/>
          <w:szCs w:val="10"/>
        </w:rPr>
      </w:pPr>
    </w:p>
    <w:p w:rsidR="003C6412" w:rsidRDefault="003C6412">
      <w:pPr>
        <w:pStyle w:val="BodyText"/>
        <w:kinsoku w:val="0"/>
        <w:overflowPunct w:val="0"/>
        <w:ind w:left="123" w:right="-40"/>
        <w:rPr>
          <w:sz w:val="20"/>
          <w:szCs w:val="20"/>
        </w:rPr>
      </w:pPr>
    </w:p>
    <w:p w:rsidR="003C6412" w:rsidRDefault="003B59DF">
      <w:pPr>
        <w:pStyle w:val="BodyText"/>
        <w:tabs>
          <w:tab w:val="left" w:pos="2346"/>
        </w:tabs>
        <w:kinsoku w:val="0"/>
        <w:overflowPunct w:val="0"/>
        <w:spacing w:before="47"/>
        <w:ind w:left="116"/>
        <w:rPr>
          <w:rFonts w:ascii="Arial" w:hAnsi="Arial" w:cs="Arial"/>
          <w:b/>
          <w:bCs/>
          <w:i/>
          <w:iCs/>
          <w:color w:val="161616"/>
          <w:sz w:val="40"/>
          <w:szCs w:val="40"/>
        </w:rPr>
      </w:pPr>
      <w:r>
        <w:rPr>
          <w:color w:val="161616"/>
          <w:sz w:val="21"/>
          <w:szCs w:val="21"/>
        </w:rPr>
        <w:t>Title</w:t>
      </w:r>
      <w:r w:rsidR="003C0053">
        <w:rPr>
          <w:color w:val="161616"/>
          <w:sz w:val="21"/>
          <w:szCs w:val="21"/>
        </w:rPr>
        <w:t>:</w:t>
      </w:r>
    </w:p>
    <w:p w:rsidR="003C6412" w:rsidRDefault="003B59DF">
      <w:pPr>
        <w:pStyle w:val="BodyText"/>
        <w:kinsoku w:val="0"/>
        <w:overflowPunct w:val="0"/>
        <w:spacing w:before="81"/>
        <w:ind w:left="124"/>
        <w:rPr>
          <w:b/>
          <w:bCs/>
          <w:i/>
          <w:iCs/>
          <w:color w:val="161616"/>
          <w:sz w:val="23"/>
          <w:szCs w:val="23"/>
        </w:rPr>
      </w:pPr>
      <w:r>
        <w:rPr>
          <w:color w:val="161616"/>
          <w:sz w:val="21"/>
          <w:szCs w:val="21"/>
        </w:rPr>
        <w:t xml:space="preserve">Date:  </w:t>
      </w:r>
    </w:p>
    <w:p w:rsidR="003C6412" w:rsidRPr="003C0053" w:rsidRDefault="003B59DF" w:rsidP="003C0053">
      <w:pPr>
        <w:pStyle w:val="BodyText"/>
        <w:kinsoku w:val="0"/>
        <w:overflowPunct w:val="0"/>
        <w:spacing w:before="91"/>
        <w:ind w:left="245"/>
        <w:rPr>
          <w:color w:val="161616"/>
          <w:sz w:val="21"/>
          <w:szCs w:val="21"/>
        </w:rPr>
      </w:pPr>
      <w:r>
        <w:rPr>
          <w:sz w:val="24"/>
          <w:szCs w:val="24"/>
        </w:rPr>
        <w:br w:type="column"/>
      </w:r>
      <w:r>
        <w:rPr>
          <w:color w:val="161616"/>
          <w:sz w:val="21"/>
          <w:szCs w:val="21"/>
        </w:rPr>
        <w:t>COLLABORATOR</w:t>
      </w:r>
    </w:p>
    <w:p w:rsidR="003C6412" w:rsidRDefault="003C6412">
      <w:pPr>
        <w:pStyle w:val="BodyText"/>
        <w:kinsoku w:val="0"/>
        <w:overflowPunct w:val="0"/>
        <w:spacing w:before="4"/>
        <w:rPr>
          <w:sz w:val="20"/>
          <w:szCs w:val="20"/>
        </w:rPr>
      </w:pPr>
    </w:p>
    <w:p w:rsidR="003C6412" w:rsidRDefault="00787551" w:rsidP="003C0053">
      <w:pPr>
        <w:pStyle w:val="BodyText"/>
        <w:tabs>
          <w:tab w:val="left" w:pos="1873"/>
        </w:tabs>
        <w:kinsoku w:val="0"/>
        <w:overflowPunct w:val="0"/>
        <w:spacing w:line="260" w:lineRule="exact"/>
        <w:ind w:left="184"/>
        <w:rPr>
          <w:b/>
          <w:bCs/>
          <w:i/>
          <w:iCs/>
          <w:color w:val="243D8E"/>
          <w:w w:val="85"/>
          <w:sz w:val="35"/>
          <w:szCs w:val="35"/>
        </w:rPr>
        <w:sectPr w:rsidR="003C6412">
          <w:type w:val="continuous"/>
          <w:pgSz w:w="12240" w:h="15840"/>
          <w:pgMar w:top="940" w:right="200" w:bottom="0" w:left="1720" w:header="720" w:footer="720" w:gutter="0"/>
          <w:cols w:num="2" w:space="720" w:equalWidth="0">
            <w:col w:w="3887" w:space="250"/>
            <w:col w:w="6183"/>
          </w:cols>
          <w:noEndnote/>
        </w:sectPr>
      </w:pPr>
      <w:r>
        <w:rPr>
          <w:noProof/>
        </w:rPr>
        <w:pict>
          <v:shape id="_x0000_s1029" style="position:absolute;left:0;text-align:left;margin-left:380.35pt;margin-top:-64.45pt;width:3.8pt;height:0;z-index:-1;mso-position-horizontal-relative:page;mso-position-vertical-relative:text" coordsize="77,20" o:allowincell="f" path="m,l77,e" filled="f" strokeweight=".24pt">
            <v:path arrowok="t"/>
            <w10:wrap anchorx="page"/>
          </v:shape>
        </w:pict>
      </w:r>
      <w:r w:rsidR="003C0053">
        <w:rPr>
          <w:color w:val="161616"/>
          <w:w w:val="105"/>
          <w:sz w:val="21"/>
          <w:szCs w:val="21"/>
        </w:rPr>
        <w:t>Title:</w:t>
      </w: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rPr>
          <w:b/>
          <w:bCs/>
          <w:i/>
          <w:iCs/>
          <w:sz w:val="20"/>
          <w:szCs w:val="20"/>
        </w:rPr>
      </w:pPr>
    </w:p>
    <w:p w:rsidR="003C6412" w:rsidRDefault="003C6412">
      <w:pPr>
        <w:pStyle w:val="BodyText"/>
        <w:kinsoku w:val="0"/>
        <w:overflowPunct w:val="0"/>
        <w:spacing w:before="1"/>
        <w:rPr>
          <w:b/>
          <w:bCs/>
          <w:i/>
          <w:iCs/>
          <w:sz w:val="25"/>
          <w:szCs w:val="25"/>
        </w:rPr>
      </w:pPr>
    </w:p>
    <w:p w:rsidR="003C6412" w:rsidRDefault="003B59DF">
      <w:pPr>
        <w:pStyle w:val="BodyText"/>
        <w:kinsoku w:val="0"/>
        <w:overflowPunct w:val="0"/>
        <w:spacing w:before="90"/>
        <w:ind w:right="2259"/>
        <w:jc w:val="center"/>
        <w:rPr>
          <w:i/>
          <w:iCs/>
          <w:color w:val="161616"/>
          <w:w w:val="82"/>
        </w:rPr>
      </w:pPr>
      <w:r>
        <w:rPr>
          <w:i/>
          <w:iCs/>
          <w:color w:val="161616"/>
          <w:w w:val="82"/>
        </w:rPr>
        <w:t>5</w:t>
      </w:r>
    </w:p>
    <w:p w:rsidR="003C6412" w:rsidRDefault="003C6412">
      <w:pPr>
        <w:pStyle w:val="BodyText"/>
        <w:kinsoku w:val="0"/>
        <w:overflowPunct w:val="0"/>
        <w:rPr>
          <w:i/>
          <w:iCs/>
          <w:sz w:val="20"/>
          <w:szCs w:val="20"/>
        </w:rPr>
      </w:pPr>
    </w:p>
    <w:p w:rsidR="003C6412" w:rsidRDefault="003C6412">
      <w:pPr>
        <w:pStyle w:val="BodyText"/>
        <w:kinsoku w:val="0"/>
        <w:overflowPunct w:val="0"/>
        <w:rPr>
          <w:i/>
          <w:iCs/>
          <w:sz w:val="20"/>
          <w:szCs w:val="20"/>
        </w:rPr>
      </w:pPr>
    </w:p>
    <w:p w:rsidR="003C6412" w:rsidRDefault="003C6412">
      <w:pPr>
        <w:pStyle w:val="BodyText"/>
        <w:kinsoku w:val="0"/>
        <w:overflowPunct w:val="0"/>
        <w:rPr>
          <w:i/>
          <w:iCs/>
          <w:sz w:val="20"/>
          <w:szCs w:val="20"/>
        </w:rPr>
      </w:pPr>
    </w:p>
    <w:p w:rsidR="003C6412" w:rsidRDefault="00787551">
      <w:pPr>
        <w:pStyle w:val="BodyText"/>
        <w:kinsoku w:val="0"/>
        <w:overflowPunct w:val="0"/>
        <w:spacing w:before="10"/>
        <w:rPr>
          <w:i/>
          <w:iCs/>
          <w:sz w:val="25"/>
          <w:szCs w:val="25"/>
        </w:rPr>
      </w:pPr>
      <w:r>
        <w:rPr>
          <w:noProof/>
        </w:rPr>
        <w:pict>
          <v:shape id="_x0000_s1034" style="position:absolute;margin-left:289.4pt;margin-top:17.05pt;width:37.9pt;height:0;z-index:5;mso-wrap-distance-left:0;mso-wrap-distance-right:0;mso-position-horizontal-relative:page;mso-position-vertical-relative:text" coordsize="759,20" o:allowincell="f" path="m,l759,e" filled="f" strokecolor="#9c9c9c" strokeweight=".48pt">
            <v:path arrowok="t"/>
            <w10:wrap type="topAndBottom" anchorx="page"/>
          </v:shape>
        </w:pict>
      </w:r>
    </w:p>
    <w:p w:rsidR="003C6412" w:rsidRDefault="00787551">
      <w:pPr>
        <w:pStyle w:val="BodyText"/>
        <w:kinsoku w:val="0"/>
        <w:overflowPunct w:val="0"/>
        <w:spacing w:line="20" w:lineRule="exact"/>
        <w:ind w:left="9411"/>
        <w:rPr>
          <w:sz w:val="2"/>
          <w:szCs w:val="2"/>
        </w:rPr>
      </w:pPr>
      <w:r>
        <w:rPr>
          <w:sz w:val="2"/>
          <w:szCs w:val="2"/>
        </w:rPr>
      </w:r>
      <w:r>
        <w:rPr>
          <w:sz w:val="2"/>
          <w:szCs w:val="2"/>
        </w:rPr>
        <w:pict>
          <v:group id="_x0000_s1035" style="width:40.35pt;height:1pt;mso-position-horizontal-relative:char;mso-position-vertical-relative:line" coordsize="807,20" o:allowincell="f">
            <v:shape id="_x0000_s1036" style="position:absolute;left:5;top:5;width:797;height:20;mso-position-horizontal-relative:page;mso-position-vertical-relative:page" coordsize="797,20" o:allowincell="f" path="m,l796,e" filled="f" strokecolor="#878787" strokeweight=".48pt">
              <v:path arrowok="t"/>
            </v:shape>
            <w10:anchorlock/>
          </v:group>
        </w:pict>
      </w:r>
    </w:p>
    <w:p w:rsidR="003C6412" w:rsidRDefault="003C6412">
      <w:pPr>
        <w:pStyle w:val="BodyText"/>
        <w:kinsoku w:val="0"/>
        <w:overflowPunct w:val="0"/>
        <w:spacing w:line="20" w:lineRule="exact"/>
        <w:ind w:left="9411"/>
        <w:rPr>
          <w:sz w:val="2"/>
          <w:szCs w:val="2"/>
        </w:rPr>
        <w:sectPr w:rsidR="003C6412">
          <w:type w:val="continuous"/>
          <w:pgSz w:w="12240" w:h="15840"/>
          <w:pgMar w:top="940" w:right="200" w:bottom="0" w:left="1720" w:header="720" w:footer="720" w:gutter="0"/>
          <w:cols w:space="720" w:equalWidth="0">
            <w:col w:w="10320"/>
          </w:cols>
          <w:noEndnote/>
        </w:sectPr>
      </w:pPr>
    </w:p>
    <w:p w:rsidR="003C6412" w:rsidRDefault="003C6412">
      <w:pPr>
        <w:pStyle w:val="BodyText"/>
        <w:kinsoku w:val="0"/>
        <w:overflowPunct w:val="0"/>
        <w:spacing w:before="10"/>
        <w:rPr>
          <w:i/>
          <w:iCs/>
          <w:sz w:val="14"/>
          <w:szCs w:val="14"/>
        </w:rPr>
      </w:pPr>
    </w:p>
    <w:p w:rsidR="003C6412" w:rsidRDefault="003B59DF" w:rsidP="006C7F28">
      <w:pPr>
        <w:pStyle w:val="Heading1"/>
        <w:kinsoku w:val="0"/>
        <w:overflowPunct w:val="0"/>
        <w:spacing w:before="91" w:line="465" w:lineRule="auto"/>
        <w:ind w:left="3228" w:right="3128"/>
        <w:rPr>
          <w:w w:val="105"/>
        </w:rPr>
      </w:pPr>
      <w:r>
        <w:rPr>
          <w:w w:val="105"/>
        </w:rPr>
        <w:t xml:space="preserve">Exhibit A </w:t>
      </w:r>
      <w:r>
        <w:rPr>
          <w:w w:val="105"/>
          <w:u w:val="thick" w:color="000000"/>
        </w:rPr>
        <w:t>STATEMENT OF WORK</w:t>
      </w:r>
    </w:p>
    <w:p w:rsidR="003C6412" w:rsidRDefault="005311DB">
      <w:pPr>
        <w:pStyle w:val="BodyText"/>
        <w:kinsoku w:val="0"/>
        <w:overflowPunct w:val="0"/>
        <w:spacing w:before="7" w:line="290" w:lineRule="auto"/>
        <w:ind w:left="307" w:right="292" w:firstLine="18"/>
        <w:jc w:val="center"/>
        <w:rPr>
          <w:b/>
          <w:bCs/>
        </w:rPr>
      </w:pPr>
      <w:r>
        <w:rPr>
          <w:b/>
          <w:bCs/>
        </w:rPr>
        <w:t>Proposal for USGS to</w:t>
      </w:r>
      <w:r w:rsidR="003B59DF">
        <w:rPr>
          <w:b/>
          <w:bCs/>
        </w:rPr>
        <w:t xml:space="preserve"> </w:t>
      </w:r>
      <w:r>
        <w:rPr>
          <w:b/>
          <w:bCs/>
        </w:rPr>
        <w:t xml:space="preserve">Develop </w:t>
      </w:r>
      <w:r w:rsidRPr="005311DB">
        <w:rPr>
          <w:b/>
          <w:bCs/>
        </w:rPr>
        <w:t>Water Management Scenario</w:t>
      </w:r>
      <w:r>
        <w:rPr>
          <w:b/>
          <w:bCs/>
        </w:rPr>
        <w:t>s and</w:t>
      </w:r>
      <w:r w:rsidRPr="005311DB">
        <w:rPr>
          <w:b/>
          <w:bCs/>
        </w:rPr>
        <w:t xml:space="preserve"> Evaluation for the Carmel River Watershed using GSFLOW</w:t>
      </w:r>
    </w:p>
    <w:p w:rsidR="003C6412" w:rsidRDefault="003B59DF" w:rsidP="007C5A39">
      <w:pPr>
        <w:pStyle w:val="BodyText"/>
        <w:kinsoku w:val="0"/>
        <w:overflowPunct w:val="0"/>
        <w:spacing w:before="185"/>
        <w:ind w:left="114" w:right="390"/>
        <w:rPr>
          <w:b/>
          <w:bCs/>
        </w:rPr>
      </w:pPr>
      <w:r>
        <w:rPr>
          <w:b/>
          <w:bCs/>
        </w:rPr>
        <w:t>PROBLEM</w:t>
      </w:r>
    </w:p>
    <w:p w:rsidR="003C6412" w:rsidRDefault="003C6412" w:rsidP="007C5A39">
      <w:pPr>
        <w:pStyle w:val="BodyText"/>
        <w:kinsoku w:val="0"/>
        <w:overflowPunct w:val="0"/>
        <w:ind w:right="390"/>
        <w:rPr>
          <w:b/>
          <w:bCs/>
          <w:sz w:val="24"/>
          <w:szCs w:val="24"/>
        </w:rPr>
      </w:pPr>
    </w:p>
    <w:p w:rsidR="003C6412" w:rsidRDefault="003B59DF" w:rsidP="006C7F28">
      <w:pPr>
        <w:pStyle w:val="BodyText"/>
        <w:kinsoku w:val="0"/>
        <w:overflowPunct w:val="0"/>
        <w:spacing w:before="178" w:line="237" w:lineRule="auto"/>
        <w:ind w:left="124" w:right="2220" w:hanging="7"/>
      </w:pPr>
      <w:r>
        <w:t>The Carmel River originates in the Santa Lucia Mountains in Central California and drains a 660 km</w:t>
      </w:r>
      <w:r w:rsidR="005311DB">
        <w:rPr>
          <w:position w:val="10"/>
          <w:sz w:val="15"/>
          <w:szCs w:val="15"/>
        </w:rPr>
        <w:t xml:space="preserve">2 </w:t>
      </w:r>
      <w:r>
        <w:t xml:space="preserve">area before flowing into the Pacific Ocean at Carmel Bay. Competing water needs in the   basin has led the Monterey Peninsula Water Management District (MPWMD) to develop an </w:t>
      </w:r>
      <w:r w:rsidR="005311DB">
        <w:t>integrated ground</w:t>
      </w:r>
      <w:r>
        <w:t xml:space="preserve"> water- </w:t>
      </w:r>
      <w:r w:rsidR="005311DB">
        <w:t>surface water</w:t>
      </w:r>
      <w:r>
        <w:t xml:space="preserve"> </w:t>
      </w:r>
      <w:r w:rsidR="005311DB">
        <w:t>GSFLOW model</w:t>
      </w:r>
      <w:r>
        <w:t xml:space="preserve"> of the basin (</w:t>
      </w:r>
      <w:proofErr w:type="spellStart"/>
      <w:r w:rsidR="005311DB">
        <w:t>Markstrom</w:t>
      </w:r>
      <w:proofErr w:type="spellEnd"/>
      <w:r w:rsidR="005311DB">
        <w:t xml:space="preserve"> and</w:t>
      </w:r>
      <w:r>
        <w:rPr>
          <w:spacing w:val="24"/>
        </w:rPr>
        <w:t xml:space="preserve"> </w:t>
      </w:r>
      <w:r>
        <w:t>others,</w:t>
      </w:r>
      <w:r w:rsidR="006C7F28">
        <w:t xml:space="preserve"> </w:t>
      </w:r>
      <w:r>
        <w:t xml:space="preserve">2008). </w:t>
      </w:r>
      <w:r w:rsidR="005311DB">
        <w:t xml:space="preserve">The previously developed GSFLOW model will be used </w:t>
      </w:r>
      <w:r>
        <w:t xml:space="preserve">to simulate instream flow needs for steelhead in the Carmel River and to model different water supply scenarios and their impacts on the Carmel River. </w:t>
      </w:r>
      <w:r w:rsidR="005311DB">
        <w:t>A calibrated GSFLOW model</w:t>
      </w:r>
      <w:r>
        <w:t xml:space="preserve"> has been developed; however, the MPWMD is </w:t>
      </w:r>
      <w:r w:rsidR="005311DB">
        <w:t>interested in</w:t>
      </w:r>
      <w:r>
        <w:t xml:space="preserve"> contracting </w:t>
      </w:r>
      <w:r w:rsidR="00590501">
        <w:t>to the</w:t>
      </w:r>
      <w:r>
        <w:t xml:space="preserve"> U.S. Geological Survey to provide </w:t>
      </w:r>
      <w:r w:rsidR="005311DB">
        <w:t>guidance on implementation of water management scenarios into the GSFLOW model.</w:t>
      </w:r>
    </w:p>
    <w:p w:rsidR="003C6412" w:rsidRDefault="003B59DF" w:rsidP="007C5A39">
      <w:pPr>
        <w:pStyle w:val="Heading1"/>
        <w:kinsoku w:val="0"/>
        <w:overflowPunct w:val="0"/>
        <w:spacing w:before="190"/>
        <w:ind w:left="127" w:right="390"/>
      </w:pPr>
      <w:r>
        <w:t>SCOPE</w:t>
      </w:r>
    </w:p>
    <w:p w:rsidR="003C6412" w:rsidRDefault="003C6412" w:rsidP="007C5A39">
      <w:pPr>
        <w:pStyle w:val="BodyText"/>
        <w:kinsoku w:val="0"/>
        <w:overflowPunct w:val="0"/>
        <w:ind w:right="390"/>
        <w:rPr>
          <w:b/>
          <w:bCs/>
          <w:sz w:val="24"/>
          <w:szCs w:val="24"/>
        </w:rPr>
      </w:pPr>
    </w:p>
    <w:p w:rsidR="003C6412" w:rsidRDefault="003B59DF" w:rsidP="006C7F28">
      <w:pPr>
        <w:pStyle w:val="BodyText"/>
        <w:kinsoku w:val="0"/>
        <w:overflowPunct w:val="0"/>
        <w:spacing w:before="166" w:line="247" w:lineRule="auto"/>
        <w:ind w:left="131" w:right="2220" w:firstLine="1"/>
      </w:pPr>
      <w:r>
        <w:t xml:space="preserve">This proposal describes a cooperative program that will </w:t>
      </w:r>
      <w:r w:rsidR="005311DB">
        <w:t>develop water management scenarios</w:t>
      </w:r>
      <w:r>
        <w:t xml:space="preserve"> of the Carmel River basin using </w:t>
      </w:r>
      <w:r w:rsidR="005311DB">
        <w:t>different configurations of the Los Padres Reservoir and associated stream network that flows through the reservoir.</w:t>
      </w:r>
      <w:r>
        <w:t xml:space="preserve"> </w:t>
      </w:r>
      <w:r w:rsidR="005311DB">
        <w:t xml:space="preserve">Additionally, different groundwater pumping scenarios will be implemented in the model using data provided by MPWMD. </w:t>
      </w:r>
      <w:r>
        <w:t xml:space="preserve">The MPWMD will work in </w:t>
      </w:r>
      <w:r w:rsidR="005311DB">
        <w:t>cooperation with</w:t>
      </w:r>
      <w:r>
        <w:t xml:space="preserve"> the U.S. </w:t>
      </w:r>
      <w:r w:rsidR="00590501">
        <w:t>Geological Survey</w:t>
      </w:r>
      <w:r>
        <w:rPr>
          <w:spacing w:val="50"/>
        </w:rPr>
        <w:t xml:space="preserve"> </w:t>
      </w:r>
      <w:r>
        <w:t>(USGS).</w:t>
      </w:r>
    </w:p>
    <w:p w:rsidR="003C6412" w:rsidRDefault="003B59DF" w:rsidP="007C5A39">
      <w:pPr>
        <w:pStyle w:val="Heading1"/>
        <w:kinsoku w:val="0"/>
        <w:overflowPunct w:val="0"/>
        <w:spacing w:before="190"/>
        <w:ind w:left="135" w:right="390"/>
      </w:pPr>
      <w:r>
        <w:t>OBJECTIVES</w:t>
      </w:r>
    </w:p>
    <w:p w:rsidR="003C6412" w:rsidRDefault="003C6412" w:rsidP="007C5A39">
      <w:pPr>
        <w:pStyle w:val="BodyText"/>
        <w:kinsoku w:val="0"/>
        <w:overflowPunct w:val="0"/>
        <w:ind w:right="390"/>
        <w:rPr>
          <w:b/>
          <w:bCs/>
          <w:sz w:val="24"/>
          <w:szCs w:val="24"/>
        </w:rPr>
      </w:pPr>
    </w:p>
    <w:p w:rsidR="003C6412" w:rsidRDefault="003B59DF" w:rsidP="006C7F28">
      <w:pPr>
        <w:pStyle w:val="BodyText"/>
        <w:kinsoku w:val="0"/>
        <w:overflowPunct w:val="0"/>
        <w:spacing w:before="171" w:line="249" w:lineRule="auto"/>
        <w:ind w:left="180" w:right="2220"/>
      </w:pPr>
      <w:r>
        <w:t xml:space="preserve">This study will </w:t>
      </w:r>
      <w:r w:rsidR="00590501">
        <w:t>construct at least 5 different model</w:t>
      </w:r>
      <w:r>
        <w:t xml:space="preserve"> (GSFLOW) </w:t>
      </w:r>
      <w:r w:rsidR="00590501">
        <w:t xml:space="preserve">configurations </w:t>
      </w:r>
      <w:r>
        <w:t>for the Carmel River basin</w:t>
      </w:r>
      <w:r w:rsidR="00590501">
        <w:t xml:space="preserve"> that emulate different water management options for improving Carmel River flows for fish</w:t>
      </w:r>
      <w:r>
        <w:t>. The objective of this study is to</w:t>
      </w:r>
      <w:r w:rsidR="006B1AA8">
        <w:t xml:space="preserve"> predict how the Carmel River streamflow is impacted by the management scenarios itemized and described below.</w:t>
      </w:r>
    </w:p>
    <w:p w:rsidR="003C6412" w:rsidRDefault="003C6412" w:rsidP="007C5A39">
      <w:pPr>
        <w:pStyle w:val="BodyText"/>
        <w:kinsoku w:val="0"/>
        <w:overflowPunct w:val="0"/>
        <w:ind w:left="180" w:right="390"/>
        <w:rPr>
          <w:sz w:val="24"/>
          <w:szCs w:val="24"/>
        </w:rPr>
      </w:pPr>
    </w:p>
    <w:p w:rsidR="003C6412" w:rsidRDefault="003B59DF" w:rsidP="00AB59E6">
      <w:pPr>
        <w:pStyle w:val="BodyText"/>
        <w:kinsoku w:val="0"/>
        <w:overflowPunct w:val="0"/>
        <w:ind w:right="390" w:firstLine="180"/>
        <w:rPr>
          <w:w w:val="105"/>
        </w:rPr>
      </w:pPr>
      <w:r>
        <w:rPr>
          <w:w w:val="105"/>
        </w:rPr>
        <w:t>This proposal encompasses the following tasks outlined below.</w:t>
      </w:r>
    </w:p>
    <w:p w:rsidR="003C6412" w:rsidRDefault="003C6412" w:rsidP="00343DA5">
      <w:pPr>
        <w:pStyle w:val="BodyText"/>
        <w:kinsoku w:val="0"/>
        <w:overflowPunct w:val="0"/>
        <w:spacing w:before="1"/>
        <w:ind w:left="144" w:right="2130"/>
        <w:rPr>
          <w:sz w:val="20"/>
          <w:szCs w:val="20"/>
        </w:rPr>
      </w:pPr>
    </w:p>
    <w:p w:rsidR="003C6412" w:rsidRPr="007C5A39" w:rsidRDefault="006B1AA8" w:rsidP="00227EC3">
      <w:pPr>
        <w:pStyle w:val="BodyText"/>
        <w:kinsoku w:val="0"/>
        <w:overflowPunct w:val="0"/>
        <w:spacing w:before="1" w:line="244" w:lineRule="auto"/>
        <w:ind w:left="180" w:right="2131"/>
      </w:pPr>
      <w:r>
        <w:t>Water management scenarios using the GSFLOW model will be constructed to simulate the following water management scenarios</w:t>
      </w:r>
      <w:r w:rsidR="007C5A39">
        <w:t>:</w:t>
      </w:r>
    </w:p>
    <w:p w:rsidR="007C5A39" w:rsidRDefault="007C5A39" w:rsidP="00227EC3">
      <w:pPr>
        <w:pStyle w:val="BodyText"/>
        <w:kinsoku w:val="0"/>
        <w:overflowPunct w:val="0"/>
        <w:ind w:left="634" w:right="2131"/>
      </w:pPr>
    </w:p>
    <w:p w:rsidR="007C5A39" w:rsidRDefault="00751F8D" w:rsidP="00227EC3">
      <w:pPr>
        <w:pStyle w:val="BodyText"/>
        <w:numPr>
          <w:ilvl w:val="0"/>
          <w:numId w:val="9"/>
        </w:numPr>
        <w:kinsoku w:val="0"/>
        <w:overflowPunct w:val="0"/>
        <w:ind w:left="576" w:right="2131" w:firstLine="0"/>
      </w:pPr>
      <w:r>
        <w:t xml:space="preserve"> R</w:t>
      </w:r>
      <w:r w:rsidR="007C5A39">
        <w:t xml:space="preserve">emoval of Los Padres dam, a water right of 3,376 acre-feet, and reductions in groundwater pumping rates </w:t>
      </w:r>
      <w:r>
        <w:t>that meet</w:t>
      </w:r>
      <w:r w:rsidR="007C5A39">
        <w:t xml:space="preserve"> the Cease and Desist Order.</w:t>
      </w:r>
    </w:p>
    <w:p w:rsidR="007C5A39" w:rsidRDefault="007C5A39" w:rsidP="00227EC3">
      <w:pPr>
        <w:pStyle w:val="BodyText"/>
        <w:kinsoku w:val="0"/>
        <w:overflowPunct w:val="0"/>
        <w:ind w:left="576" w:right="2131"/>
      </w:pPr>
    </w:p>
    <w:p w:rsidR="007C5A39" w:rsidRDefault="007C5A39" w:rsidP="00227EC3">
      <w:pPr>
        <w:pStyle w:val="BodyText"/>
        <w:numPr>
          <w:ilvl w:val="0"/>
          <w:numId w:val="9"/>
        </w:numPr>
        <w:kinsoku w:val="0"/>
        <w:overflowPunct w:val="0"/>
        <w:ind w:left="576" w:right="2131" w:firstLine="0"/>
      </w:pPr>
      <w:r>
        <w:t xml:space="preserve">Model configurated to simulate removal of Los Padres dam, a water right of 1,197 acre-feet, and reductions in groundwater pumping rates </w:t>
      </w:r>
      <w:r w:rsidR="00751F8D">
        <w:t>that meet</w:t>
      </w:r>
      <w:r>
        <w:t xml:space="preserve"> the Cease and Desist Order.</w:t>
      </w:r>
    </w:p>
    <w:p w:rsidR="007C5A39" w:rsidRDefault="007C5A39" w:rsidP="00227EC3">
      <w:pPr>
        <w:pStyle w:val="BodyText"/>
        <w:kinsoku w:val="0"/>
        <w:overflowPunct w:val="0"/>
        <w:ind w:left="576" w:right="2131"/>
      </w:pPr>
    </w:p>
    <w:p w:rsidR="007C5A39" w:rsidRDefault="007C5A39" w:rsidP="00227EC3">
      <w:pPr>
        <w:pStyle w:val="BodyText"/>
        <w:numPr>
          <w:ilvl w:val="0"/>
          <w:numId w:val="9"/>
        </w:numPr>
        <w:kinsoku w:val="0"/>
        <w:overflowPunct w:val="0"/>
        <w:ind w:left="576" w:right="2131" w:firstLine="0"/>
      </w:pPr>
      <w:r>
        <w:t xml:space="preserve">Model configurated to simulate installation of a rubber dam and dredging to Los Padres Reservoir, a water right of 3,200 acre-feet, and reductions in groundwater pumping rates </w:t>
      </w:r>
      <w:r w:rsidR="00751F8D">
        <w:t>that meet</w:t>
      </w:r>
      <w:r>
        <w:t xml:space="preserve"> the Cease and Desist Order.</w:t>
      </w:r>
    </w:p>
    <w:p w:rsidR="00AB59E6" w:rsidRDefault="00AB59E6" w:rsidP="00227EC3">
      <w:pPr>
        <w:pStyle w:val="BodyText"/>
        <w:kinsoku w:val="0"/>
        <w:overflowPunct w:val="0"/>
        <w:ind w:left="576" w:right="2131"/>
      </w:pPr>
    </w:p>
    <w:p w:rsidR="00AB59E6" w:rsidRPr="00AB59E6" w:rsidRDefault="00AB59E6" w:rsidP="00227EC3">
      <w:pPr>
        <w:pStyle w:val="BodyText"/>
        <w:numPr>
          <w:ilvl w:val="0"/>
          <w:numId w:val="9"/>
        </w:numPr>
        <w:kinsoku w:val="0"/>
        <w:overflowPunct w:val="0"/>
        <w:ind w:left="576" w:right="2131" w:firstLine="0"/>
        <w:rPr>
          <w:sz w:val="24"/>
          <w:szCs w:val="24"/>
        </w:rPr>
      </w:pPr>
      <w:r>
        <w:t>Model configurated to simulate Los Padres Reservoir with dam and dredging, but excluding the rubber dam)</w:t>
      </w:r>
    </w:p>
    <w:p w:rsidR="007C5A39" w:rsidRDefault="007C5A39" w:rsidP="00227EC3">
      <w:pPr>
        <w:pStyle w:val="BodyText"/>
        <w:kinsoku w:val="0"/>
        <w:overflowPunct w:val="0"/>
        <w:ind w:left="576" w:right="2131"/>
      </w:pPr>
    </w:p>
    <w:p w:rsidR="007C5A39" w:rsidRDefault="007C5A39" w:rsidP="00227EC3">
      <w:pPr>
        <w:pStyle w:val="BodyText"/>
        <w:numPr>
          <w:ilvl w:val="0"/>
          <w:numId w:val="9"/>
        </w:numPr>
        <w:kinsoku w:val="0"/>
        <w:overflowPunct w:val="0"/>
        <w:ind w:left="576" w:right="2130" w:firstLine="0"/>
      </w:pPr>
      <w:r>
        <w:t xml:space="preserve">Finalize </w:t>
      </w:r>
      <w:r w:rsidR="00ED0E45">
        <w:t>MPWMD technical memorandum documenting the construction and calibration of the Carmel River Basin Hydrologic Model</w:t>
      </w:r>
      <w:r>
        <w:t xml:space="preserve"> </w:t>
      </w:r>
      <w:r w:rsidR="00ED0E45">
        <w:t>(</w:t>
      </w:r>
      <w:r>
        <w:t>CRBHM</w:t>
      </w:r>
      <w:r w:rsidR="00ED0E45">
        <w:t>).</w:t>
      </w:r>
    </w:p>
    <w:p w:rsidR="003C6412" w:rsidRDefault="003C6412" w:rsidP="007C5A39">
      <w:pPr>
        <w:pStyle w:val="BodyText"/>
        <w:kinsoku w:val="0"/>
        <w:overflowPunct w:val="0"/>
        <w:spacing w:before="9"/>
        <w:ind w:left="180" w:right="2130"/>
        <w:rPr>
          <w:sz w:val="32"/>
          <w:szCs w:val="32"/>
        </w:rPr>
      </w:pPr>
    </w:p>
    <w:p w:rsidR="00A71620" w:rsidRDefault="00AB59E6" w:rsidP="007C5A39">
      <w:pPr>
        <w:pStyle w:val="BodyText"/>
        <w:kinsoku w:val="0"/>
        <w:overflowPunct w:val="0"/>
        <w:spacing w:before="1" w:line="247" w:lineRule="auto"/>
        <w:ind w:left="180" w:right="2130"/>
      </w:pPr>
      <w:r>
        <w:t xml:space="preserve">The Lake Package is used to represent Los Padres </w:t>
      </w:r>
      <w:r w:rsidR="00343DA5">
        <w:t>Reservoir</w:t>
      </w:r>
      <w:r w:rsidR="00227EC3">
        <w:t>,</w:t>
      </w:r>
      <w:r w:rsidR="00343DA5">
        <w:t xml:space="preserve"> </w:t>
      </w:r>
      <w:r w:rsidR="00227EC3">
        <w:t>and the Streamflow Routing (SFR) Package is used to represent flows in the Carmel River and tributaries</w:t>
      </w:r>
      <w:r w:rsidR="00343DA5">
        <w:t>, including channel inflows and outflows from the reservoir. To accommodate changes in the physical characteristics of the reservoir, including dredging and installation of the rubber dam, changes will be made to the Lake Package bathymetry files and to the height of the reservoir spillway</w:t>
      </w:r>
      <w:r w:rsidR="00AE4A9A">
        <w:t xml:space="preserve"> representing in the Streamflow Routing (SFR) Package</w:t>
      </w:r>
      <w:r w:rsidR="00343DA5">
        <w:t xml:space="preserve">. </w:t>
      </w:r>
    </w:p>
    <w:p w:rsidR="00A71620" w:rsidRDefault="00A71620" w:rsidP="007C5A39">
      <w:pPr>
        <w:pStyle w:val="BodyText"/>
        <w:kinsoku w:val="0"/>
        <w:overflowPunct w:val="0"/>
        <w:spacing w:before="1" w:line="247" w:lineRule="auto"/>
        <w:ind w:left="180" w:right="2130"/>
      </w:pPr>
    </w:p>
    <w:p w:rsidR="003C6412" w:rsidRDefault="00575A76" w:rsidP="007C5A39">
      <w:pPr>
        <w:pStyle w:val="BodyText"/>
        <w:kinsoku w:val="0"/>
        <w:overflowPunct w:val="0"/>
        <w:spacing w:before="1" w:line="247" w:lineRule="auto"/>
        <w:ind w:left="180" w:right="2130"/>
      </w:pPr>
      <w:r>
        <w:t xml:space="preserve">Los Padres reservoir will be removed from the GSFLOW model by connecting inflowing and outflowing SFR Package segments at the midpoint of the reservoir profile to represent the channel configuration prior to the installation of the reservoir. </w:t>
      </w:r>
      <w:r w:rsidR="006B175C">
        <w:t xml:space="preserve">MPWMD will provide updates </w:t>
      </w:r>
      <w:r w:rsidR="00F1437E">
        <w:t xml:space="preserve">to </w:t>
      </w:r>
      <w:r w:rsidR="006B175C">
        <w:t>reservoir release schedules for each of the different reservoir configurations</w:t>
      </w:r>
      <w:r w:rsidR="00F1437E">
        <w:t xml:space="preserve"> (e.g., dredged, rubber dam, and historical conditions).</w:t>
      </w:r>
    </w:p>
    <w:p w:rsidR="00ED0E45" w:rsidRDefault="00ED0E45" w:rsidP="007C5A39">
      <w:pPr>
        <w:pStyle w:val="BodyText"/>
        <w:kinsoku w:val="0"/>
        <w:overflowPunct w:val="0"/>
        <w:spacing w:before="1" w:line="247" w:lineRule="auto"/>
        <w:ind w:left="180" w:right="2130"/>
      </w:pPr>
    </w:p>
    <w:p w:rsidR="00ED0E45" w:rsidRDefault="00ED0E45" w:rsidP="007C5A39">
      <w:pPr>
        <w:pStyle w:val="BodyText"/>
        <w:kinsoku w:val="0"/>
        <w:overflowPunct w:val="0"/>
        <w:spacing w:before="1" w:line="247" w:lineRule="auto"/>
        <w:ind w:left="180" w:right="2130"/>
      </w:pPr>
      <w:r>
        <w:t xml:space="preserve">Changes in groundwater pumping to meet the Cease and Desist Order will be implemented in the GSFLOW model by generating new WELL Package time series input files that reflect reductions in pumping in appropriate wells. MPWMD will provide WELL Package time series files that reflect </w:t>
      </w:r>
      <w:r w:rsidR="00AE4A9A">
        <w:t xml:space="preserve">reductions in groundwater pumping for </w:t>
      </w:r>
      <w:r>
        <w:t>the Cease and Desist Order.</w:t>
      </w:r>
    </w:p>
    <w:p w:rsidR="00ED0E45" w:rsidRDefault="00ED0E45" w:rsidP="007C5A39">
      <w:pPr>
        <w:pStyle w:val="BodyText"/>
        <w:kinsoku w:val="0"/>
        <w:overflowPunct w:val="0"/>
        <w:spacing w:before="1" w:line="247" w:lineRule="auto"/>
        <w:ind w:left="180" w:right="2130"/>
      </w:pPr>
    </w:p>
    <w:p w:rsidR="00ED0E45" w:rsidRDefault="00ED0E45" w:rsidP="007C5A39">
      <w:pPr>
        <w:pStyle w:val="BodyText"/>
        <w:kinsoku w:val="0"/>
        <w:overflowPunct w:val="0"/>
        <w:spacing w:before="1" w:line="247" w:lineRule="auto"/>
        <w:ind w:left="180" w:right="2130"/>
      </w:pPr>
      <w:r>
        <w:t>The MPWMD technical memorandum is under development and requires sections be finalized and supplemented to include additional details. USGS will finalize model descriptions and calibration sections, including updating and modification of illustrations and figures</w:t>
      </w:r>
      <w:r w:rsidR="00A36CC3">
        <w:t xml:space="preserve"> where necessary.</w:t>
      </w:r>
    </w:p>
    <w:p w:rsidR="00F1437E" w:rsidRDefault="00F1437E" w:rsidP="007C5A39">
      <w:pPr>
        <w:pStyle w:val="BodyText"/>
        <w:kinsoku w:val="0"/>
        <w:overflowPunct w:val="0"/>
        <w:spacing w:before="1" w:line="247" w:lineRule="auto"/>
        <w:ind w:left="180" w:right="2130"/>
      </w:pPr>
    </w:p>
    <w:p w:rsidR="00F1437E" w:rsidRDefault="00F1437E" w:rsidP="007C5A39">
      <w:pPr>
        <w:pStyle w:val="BodyText"/>
        <w:kinsoku w:val="0"/>
        <w:overflowPunct w:val="0"/>
        <w:spacing w:before="1" w:line="247" w:lineRule="auto"/>
        <w:ind w:left="180" w:right="2130"/>
      </w:pPr>
      <w:r>
        <w:t xml:space="preserve">USGS will provide technical support for all aspects of model applications for simulating the management scenarios, including model data management and archival, and review of technical documentation. </w:t>
      </w:r>
    </w:p>
    <w:p w:rsidR="003C6412" w:rsidRDefault="003C6412" w:rsidP="007C5A39">
      <w:pPr>
        <w:pStyle w:val="BodyText"/>
        <w:kinsoku w:val="0"/>
        <w:overflowPunct w:val="0"/>
        <w:ind w:left="180" w:right="2130"/>
        <w:rPr>
          <w:sz w:val="24"/>
          <w:szCs w:val="24"/>
        </w:rPr>
      </w:pPr>
    </w:p>
    <w:p w:rsidR="003C6412" w:rsidRDefault="003C6412" w:rsidP="007C5A39">
      <w:pPr>
        <w:pStyle w:val="BodyText"/>
        <w:kinsoku w:val="0"/>
        <w:overflowPunct w:val="0"/>
        <w:spacing w:before="3"/>
        <w:ind w:left="180" w:right="2130"/>
        <w:rPr>
          <w:sz w:val="32"/>
          <w:szCs w:val="32"/>
        </w:rPr>
      </w:pPr>
    </w:p>
    <w:p w:rsidR="003C6412" w:rsidRDefault="003C6412" w:rsidP="007C5A39">
      <w:pPr>
        <w:pStyle w:val="BodyText"/>
        <w:kinsoku w:val="0"/>
        <w:overflowPunct w:val="0"/>
        <w:spacing w:before="37"/>
        <w:ind w:left="180" w:right="390"/>
        <w:rPr>
          <w:w w:val="600"/>
          <w:sz w:val="6"/>
          <w:szCs w:val="6"/>
        </w:rPr>
        <w:sectPr w:rsidR="003C6412">
          <w:pgSz w:w="12240" w:h="15840"/>
          <w:pgMar w:top="1480" w:right="0" w:bottom="0" w:left="1560" w:header="720" w:footer="720" w:gutter="0"/>
          <w:cols w:space="720" w:equalWidth="0">
            <w:col w:w="10680"/>
          </w:cols>
          <w:noEndnote/>
        </w:sectPr>
      </w:pPr>
    </w:p>
    <w:p w:rsidR="003C6412" w:rsidRDefault="003C6412" w:rsidP="007C5A39">
      <w:pPr>
        <w:pStyle w:val="BodyText"/>
        <w:kinsoku w:val="0"/>
        <w:overflowPunct w:val="0"/>
        <w:spacing w:before="9"/>
        <w:ind w:left="180" w:right="390"/>
        <w:rPr>
          <w:sz w:val="12"/>
          <w:szCs w:val="12"/>
        </w:rPr>
      </w:pPr>
    </w:p>
    <w:p w:rsidR="003C6412" w:rsidRDefault="003B59DF">
      <w:pPr>
        <w:pStyle w:val="Heading1"/>
        <w:kinsoku w:val="0"/>
        <w:overflowPunct w:val="0"/>
        <w:spacing w:before="212"/>
        <w:ind w:left="4043" w:right="3926"/>
        <w:jc w:val="center"/>
      </w:pPr>
      <w:r>
        <w:rPr>
          <w:u w:val="thick" w:color="000000"/>
        </w:rPr>
        <w:t>BUDGET</w:t>
      </w:r>
    </w:p>
    <w:p w:rsidR="003C6412" w:rsidRDefault="003C6412">
      <w:pPr>
        <w:pStyle w:val="BodyText"/>
        <w:kinsoku w:val="0"/>
        <w:overflowPunct w:val="0"/>
        <w:spacing w:before="2"/>
        <w:rPr>
          <w:b/>
          <w:bCs/>
          <w:sz w:val="19"/>
          <w:szCs w:val="19"/>
        </w:rPr>
      </w:pPr>
    </w:p>
    <w:tbl>
      <w:tblPr>
        <w:tblW w:w="0" w:type="auto"/>
        <w:tblInd w:w="2280" w:type="dxa"/>
        <w:tblLayout w:type="fixed"/>
        <w:tblCellMar>
          <w:left w:w="0" w:type="dxa"/>
          <w:right w:w="0" w:type="dxa"/>
        </w:tblCellMar>
        <w:tblLook w:val="0000" w:firstRow="0" w:lastRow="0" w:firstColumn="0" w:lastColumn="0" w:noHBand="0" w:noVBand="0"/>
      </w:tblPr>
      <w:tblGrid>
        <w:gridCol w:w="2259"/>
        <w:gridCol w:w="2261"/>
      </w:tblGrid>
      <w:tr w:rsidR="003C6412" w:rsidRPr="003B59DF">
        <w:trPr>
          <w:trHeight w:hRule="exact" w:val="396"/>
        </w:trPr>
        <w:tc>
          <w:tcPr>
            <w:tcW w:w="2259" w:type="dxa"/>
            <w:tcBorders>
              <w:top w:val="single" w:sz="5" w:space="0" w:color="000000"/>
              <w:left w:val="single" w:sz="5" w:space="0" w:color="000000"/>
              <w:bottom w:val="single" w:sz="4" w:space="0" w:color="000000"/>
              <w:right w:val="single" w:sz="5" w:space="0" w:color="000000"/>
            </w:tcBorders>
          </w:tcPr>
          <w:p w:rsidR="003C6412" w:rsidRPr="003B59DF" w:rsidRDefault="003B59DF">
            <w:pPr>
              <w:pStyle w:val="TableParagraph"/>
              <w:kinsoku w:val="0"/>
              <w:overflowPunct w:val="0"/>
              <w:spacing w:line="172" w:lineRule="exact"/>
            </w:pPr>
            <w:r w:rsidRPr="003B59DF">
              <w:rPr>
                <w:b/>
                <w:bCs/>
                <w:sz w:val="15"/>
                <w:szCs w:val="15"/>
              </w:rPr>
              <w:t>Task</w:t>
            </w:r>
          </w:p>
        </w:tc>
        <w:tc>
          <w:tcPr>
            <w:tcW w:w="2261" w:type="dxa"/>
            <w:tcBorders>
              <w:top w:val="single" w:sz="5" w:space="0" w:color="000000"/>
              <w:left w:val="single" w:sz="5" w:space="0" w:color="000000"/>
              <w:bottom w:val="single" w:sz="4" w:space="0" w:color="000000"/>
              <w:right w:val="single" w:sz="4" w:space="0" w:color="000000"/>
            </w:tcBorders>
          </w:tcPr>
          <w:p w:rsidR="003C6412" w:rsidRPr="003B59DF" w:rsidRDefault="003B59DF">
            <w:pPr>
              <w:pStyle w:val="TableParagraph"/>
              <w:kinsoku w:val="0"/>
              <w:overflowPunct w:val="0"/>
              <w:spacing w:line="167" w:lineRule="exact"/>
              <w:ind w:left="571" w:right="571"/>
              <w:jc w:val="center"/>
            </w:pPr>
            <w:r w:rsidRPr="003B59DF">
              <w:rPr>
                <w:b/>
                <w:bCs/>
                <w:sz w:val="15"/>
                <w:szCs w:val="15"/>
              </w:rPr>
              <w:t>Fiscal Year 201</w:t>
            </w:r>
            <w:r w:rsidR="007840B0">
              <w:rPr>
                <w:b/>
                <w:bCs/>
                <w:sz w:val="15"/>
                <w:szCs w:val="15"/>
              </w:rPr>
              <w:t>9</w:t>
            </w:r>
          </w:p>
        </w:tc>
      </w:tr>
      <w:tr w:rsidR="003C6412" w:rsidRPr="003B59DF">
        <w:trPr>
          <w:trHeight w:hRule="exact" w:val="396"/>
        </w:trPr>
        <w:tc>
          <w:tcPr>
            <w:tcW w:w="2259" w:type="dxa"/>
            <w:tcBorders>
              <w:top w:val="single" w:sz="4" w:space="0" w:color="000000"/>
              <w:left w:val="single" w:sz="5" w:space="0" w:color="000000"/>
              <w:bottom w:val="single" w:sz="5" w:space="0" w:color="000000"/>
              <w:right w:val="single" w:sz="5" w:space="0" w:color="000000"/>
            </w:tcBorders>
          </w:tcPr>
          <w:p w:rsidR="003C6412" w:rsidRPr="003B59DF" w:rsidRDefault="007840B0">
            <w:pPr>
              <w:pStyle w:val="TableParagraph"/>
              <w:kinsoku w:val="0"/>
              <w:overflowPunct w:val="0"/>
              <w:spacing w:before="8"/>
              <w:ind w:left="98"/>
            </w:pPr>
            <w:r>
              <w:rPr>
                <w:w w:val="105"/>
                <w:sz w:val="14"/>
                <w:szCs w:val="14"/>
              </w:rPr>
              <w:t>Water management Scenarios</w:t>
            </w:r>
          </w:p>
        </w:tc>
        <w:tc>
          <w:tcPr>
            <w:tcW w:w="2261" w:type="dxa"/>
            <w:tcBorders>
              <w:top w:val="single" w:sz="4" w:space="0" w:color="000000"/>
              <w:left w:val="single" w:sz="5" w:space="0" w:color="000000"/>
              <w:bottom w:val="single" w:sz="5" w:space="0" w:color="000000"/>
              <w:right w:val="single" w:sz="4" w:space="0" w:color="000000"/>
            </w:tcBorders>
          </w:tcPr>
          <w:p w:rsidR="003C6412" w:rsidRPr="003B59DF" w:rsidRDefault="003B59DF">
            <w:pPr>
              <w:pStyle w:val="TableParagraph"/>
              <w:kinsoku w:val="0"/>
              <w:overflowPunct w:val="0"/>
              <w:spacing w:before="3"/>
              <w:ind w:left="563" w:right="571"/>
              <w:jc w:val="center"/>
            </w:pPr>
            <w:r w:rsidRPr="003B59DF">
              <w:rPr>
                <w:w w:val="110"/>
                <w:sz w:val="14"/>
                <w:szCs w:val="14"/>
              </w:rPr>
              <w:t>$</w:t>
            </w:r>
            <w:r w:rsidR="007840B0">
              <w:rPr>
                <w:w w:val="110"/>
                <w:sz w:val="14"/>
                <w:szCs w:val="14"/>
              </w:rPr>
              <w:t>5</w:t>
            </w:r>
            <w:r w:rsidRPr="003B59DF">
              <w:rPr>
                <w:w w:val="110"/>
                <w:sz w:val="14"/>
                <w:szCs w:val="14"/>
              </w:rPr>
              <w:t>0,000</w:t>
            </w:r>
          </w:p>
        </w:tc>
      </w:tr>
      <w:tr w:rsidR="003C6412" w:rsidRPr="003B59DF" w:rsidTr="007840B0">
        <w:trPr>
          <w:trHeight w:hRule="exact" w:val="638"/>
        </w:trPr>
        <w:tc>
          <w:tcPr>
            <w:tcW w:w="2259" w:type="dxa"/>
            <w:tcBorders>
              <w:top w:val="single" w:sz="5" w:space="0" w:color="000000"/>
              <w:left w:val="single" w:sz="5" w:space="0" w:color="000000"/>
              <w:bottom w:val="single" w:sz="5" w:space="0" w:color="000000"/>
              <w:right w:val="single" w:sz="5" w:space="0" w:color="000000"/>
            </w:tcBorders>
          </w:tcPr>
          <w:p w:rsidR="003C6412" w:rsidRPr="003B59DF" w:rsidRDefault="007840B0">
            <w:pPr>
              <w:pStyle w:val="TableParagraph"/>
              <w:kinsoku w:val="0"/>
              <w:overflowPunct w:val="0"/>
              <w:spacing w:before="8"/>
              <w:ind w:left="91"/>
            </w:pPr>
            <w:r>
              <w:rPr>
                <w:w w:val="105"/>
                <w:sz w:val="14"/>
                <w:szCs w:val="14"/>
              </w:rPr>
              <w:t xml:space="preserve">Finalize </w:t>
            </w:r>
            <w:r w:rsidR="003B59DF" w:rsidRPr="003B59DF">
              <w:rPr>
                <w:w w:val="105"/>
                <w:sz w:val="14"/>
                <w:szCs w:val="14"/>
              </w:rPr>
              <w:t>Technical Memo</w:t>
            </w:r>
            <w:r>
              <w:rPr>
                <w:w w:val="105"/>
                <w:sz w:val="14"/>
                <w:szCs w:val="14"/>
              </w:rPr>
              <w:t>, Model Technical Support, Stakeholder Updates</w:t>
            </w:r>
          </w:p>
        </w:tc>
        <w:tc>
          <w:tcPr>
            <w:tcW w:w="2261" w:type="dxa"/>
            <w:tcBorders>
              <w:top w:val="single" w:sz="5" w:space="0" w:color="000000"/>
              <w:left w:val="single" w:sz="5" w:space="0" w:color="000000"/>
              <w:bottom w:val="single" w:sz="5" w:space="0" w:color="000000"/>
              <w:right w:val="single" w:sz="4" w:space="0" w:color="000000"/>
            </w:tcBorders>
          </w:tcPr>
          <w:p w:rsidR="003C6412" w:rsidRPr="003B59DF" w:rsidRDefault="007840B0">
            <w:pPr>
              <w:pStyle w:val="TableParagraph"/>
              <w:kinsoku w:val="0"/>
              <w:overflowPunct w:val="0"/>
              <w:spacing w:before="3"/>
              <w:ind w:left="569" w:right="571"/>
              <w:jc w:val="center"/>
            </w:pPr>
            <w:r>
              <w:rPr>
                <w:sz w:val="14"/>
                <w:szCs w:val="14"/>
              </w:rPr>
              <w:t>$ 25</w:t>
            </w:r>
            <w:r w:rsidR="003B59DF" w:rsidRPr="003B59DF">
              <w:rPr>
                <w:sz w:val="14"/>
                <w:szCs w:val="14"/>
              </w:rPr>
              <w:t>,000</w:t>
            </w:r>
          </w:p>
        </w:tc>
      </w:tr>
      <w:tr w:rsidR="003C6412" w:rsidRPr="003B59DF">
        <w:trPr>
          <w:trHeight w:hRule="exact" w:val="396"/>
        </w:trPr>
        <w:tc>
          <w:tcPr>
            <w:tcW w:w="2259" w:type="dxa"/>
            <w:tcBorders>
              <w:top w:val="single" w:sz="5" w:space="0" w:color="000000"/>
              <w:left w:val="single" w:sz="5" w:space="0" w:color="000000"/>
              <w:bottom w:val="single" w:sz="5" w:space="0" w:color="000000"/>
              <w:right w:val="single" w:sz="5" w:space="0" w:color="000000"/>
            </w:tcBorders>
          </w:tcPr>
          <w:p w:rsidR="003C6412" w:rsidRPr="003B59DF" w:rsidRDefault="003B59DF">
            <w:pPr>
              <w:pStyle w:val="TableParagraph"/>
              <w:kinsoku w:val="0"/>
              <w:overflowPunct w:val="0"/>
              <w:spacing w:before="1"/>
            </w:pPr>
            <w:r w:rsidRPr="003B59DF">
              <w:rPr>
                <w:b/>
                <w:bCs/>
                <w:sz w:val="15"/>
                <w:szCs w:val="15"/>
              </w:rPr>
              <w:t>Total</w:t>
            </w:r>
          </w:p>
        </w:tc>
        <w:tc>
          <w:tcPr>
            <w:tcW w:w="2261" w:type="dxa"/>
            <w:tcBorders>
              <w:top w:val="single" w:sz="5" w:space="0" w:color="000000"/>
              <w:left w:val="single" w:sz="5" w:space="0" w:color="000000"/>
              <w:bottom w:val="single" w:sz="5" w:space="0" w:color="000000"/>
              <w:right w:val="single" w:sz="4" w:space="0" w:color="000000"/>
            </w:tcBorders>
          </w:tcPr>
          <w:p w:rsidR="003C6412" w:rsidRPr="003B59DF" w:rsidRDefault="007840B0">
            <w:pPr>
              <w:pStyle w:val="TableParagraph"/>
              <w:kinsoku w:val="0"/>
              <w:overflowPunct w:val="0"/>
              <w:spacing w:before="6"/>
              <w:ind w:left="570" w:right="571"/>
              <w:jc w:val="center"/>
            </w:pPr>
            <w:r>
              <w:rPr>
                <w:w w:val="110"/>
                <w:sz w:val="14"/>
                <w:szCs w:val="14"/>
              </w:rPr>
              <w:t>$75</w:t>
            </w:r>
            <w:r w:rsidR="003B59DF" w:rsidRPr="003B59DF">
              <w:rPr>
                <w:w w:val="110"/>
                <w:sz w:val="14"/>
                <w:szCs w:val="14"/>
              </w:rPr>
              <w:t>,000</w:t>
            </w:r>
          </w:p>
        </w:tc>
      </w:tr>
    </w:tbl>
    <w:p w:rsidR="003B59DF" w:rsidRDefault="003B59DF"/>
    <w:sectPr w:rsidR="003B59DF">
      <w:pgSz w:w="12240" w:h="15840"/>
      <w:pgMar w:top="1480" w:right="1720" w:bottom="280" w:left="1580" w:header="720" w:footer="720" w:gutter="0"/>
      <w:cols w:space="720" w:equalWidth="0">
        <w:col w:w="89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25" w:hanging="279"/>
      </w:pPr>
      <w:rPr>
        <w:b w:val="0"/>
        <w:bCs w:val="0"/>
        <w:w w:val="107"/>
      </w:rPr>
    </w:lvl>
    <w:lvl w:ilvl="1">
      <w:numFmt w:val="bullet"/>
      <w:lvlText w:val="•"/>
      <w:lvlJc w:val="left"/>
      <w:pPr>
        <w:ind w:left="1138" w:hanging="279"/>
      </w:pPr>
    </w:lvl>
    <w:lvl w:ilvl="2">
      <w:numFmt w:val="bullet"/>
      <w:lvlText w:val="•"/>
      <w:lvlJc w:val="left"/>
      <w:pPr>
        <w:ind w:left="2156" w:hanging="279"/>
      </w:pPr>
    </w:lvl>
    <w:lvl w:ilvl="3">
      <w:numFmt w:val="bullet"/>
      <w:lvlText w:val="•"/>
      <w:lvlJc w:val="left"/>
      <w:pPr>
        <w:ind w:left="3174" w:hanging="279"/>
      </w:pPr>
    </w:lvl>
    <w:lvl w:ilvl="4">
      <w:numFmt w:val="bullet"/>
      <w:lvlText w:val="•"/>
      <w:lvlJc w:val="left"/>
      <w:pPr>
        <w:ind w:left="4192" w:hanging="279"/>
      </w:pPr>
    </w:lvl>
    <w:lvl w:ilvl="5">
      <w:numFmt w:val="bullet"/>
      <w:lvlText w:val="•"/>
      <w:lvlJc w:val="left"/>
      <w:pPr>
        <w:ind w:left="5210" w:hanging="279"/>
      </w:pPr>
    </w:lvl>
    <w:lvl w:ilvl="6">
      <w:numFmt w:val="bullet"/>
      <w:lvlText w:val="•"/>
      <w:lvlJc w:val="left"/>
      <w:pPr>
        <w:ind w:left="6228" w:hanging="279"/>
      </w:pPr>
    </w:lvl>
    <w:lvl w:ilvl="7">
      <w:numFmt w:val="bullet"/>
      <w:lvlText w:val="•"/>
      <w:lvlJc w:val="left"/>
      <w:pPr>
        <w:ind w:left="7246" w:hanging="279"/>
      </w:pPr>
    </w:lvl>
    <w:lvl w:ilvl="8">
      <w:numFmt w:val="bullet"/>
      <w:lvlText w:val="•"/>
      <w:lvlJc w:val="left"/>
      <w:pPr>
        <w:ind w:left="8264" w:hanging="279"/>
      </w:pPr>
    </w:lvl>
  </w:abstractNum>
  <w:abstractNum w:abstractNumId="1" w15:restartNumberingAfterBreak="0">
    <w:nsid w:val="00000403"/>
    <w:multiLevelType w:val="multilevel"/>
    <w:tmpl w:val="00000886"/>
    <w:lvl w:ilvl="0">
      <w:start w:val="1"/>
      <w:numFmt w:val="decimal"/>
      <w:lvlText w:val="(%1)"/>
      <w:lvlJc w:val="left"/>
      <w:pPr>
        <w:ind w:left="453" w:hanging="320"/>
      </w:pPr>
      <w:rPr>
        <w:b w:val="0"/>
        <w:bCs w:val="0"/>
        <w:w w:val="104"/>
      </w:rPr>
    </w:lvl>
    <w:lvl w:ilvl="1">
      <w:numFmt w:val="bullet"/>
      <w:lvlText w:val="•"/>
      <w:lvlJc w:val="left"/>
      <w:pPr>
        <w:ind w:left="1444" w:hanging="320"/>
      </w:pPr>
    </w:lvl>
    <w:lvl w:ilvl="2">
      <w:numFmt w:val="bullet"/>
      <w:lvlText w:val="•"/>
      <w:lvlJc w:val="left"/>
      <w:pPr>
        <w:ind w:left="2428" w:hanging="320"/>
      </w:pPr>
    </w:lvl>
    <w:lvl w:ilvl="3">
      <w:numFmt w:val="bullet"/>
      <w:lvlText w:val="•"/>
      <w:lvlJc w:val="left"/>
      <w:pPr>
        <w:ind w:left="3412" w:hanging="320"/>
      </w:pPr>
    </w:lvl>
    <w:lvl w:ilvl="4">
      <w:numFmt w:val="bullet"/>
      <w:lvlText w:val="•"/>
      <w:lvlJc w:val="left"/>
      <w:pPr>
        <w:ind w:left="4396" w:hanging="320"/>
      </w:pPr>
    </w:lvl>
    <w:lvl w:ilvl="5">
      <w:numFmt w:val="bullet"/>
      <w:lvlText w:val="•"/>
      <w:lvlJc w:val="left"/>
      <w:pPr>
        <w:ind w:left="5380" w:hanging="320"/>
      </w:pPr>
    </w:lvl>
    <w:lvl w:ilvl="6">
      <w:numFmt w:val="bullet"/>
      <w:lvlText w:val="•"/>
      <w:lvlJc w:val="left"/>
      <w:pPr>
        <w:ind w:left="6364" w:hanging="320"/>
      </w:pPr>
    </w:lvl>
    <w:lvl w:ilvl="7">
      <w:numFmt w:val="bullet"/>
      <w:lvlText w:val="•"/>
      <w:lvlJc w:val="left"/>
      <w:pPr>
        <w:ind w:left="7348" w:hanging="320"/>
      </w:pPr>
    </w:lvl>
    <w:lvl w:ilvl="8">
      <w:numFmt w:val="bullet"/>
      <w:lvlText w:val="•"/>
      <w:lvlJc w:val="left"/>
      <w:pPr>
        <w:ind w:left="8332" w:hanging="320"/>
      </w:pPr>
    </w:lvl>
  </w:abstractNum>
  <w:abstractNum w:abstractNumId="2" w15:restartNumberingAfterBreak="0">
    <w:nsid w:val="00000404"/>
    <w:multiLevelType w:val="multilevel"/>
    <w:tmpl w:val="00000887"/>
    <w:lvl w:ilvl="0">
      <w:start w:val="1"/>
      <w:numFmt w:val="lowerLetter"/>
      <w:lvlText w:val="(%1)"/>
      <w:lvlJc w:val="left"/>
      <w:pPr>
        <w:ind w:left="106" w:hanging="363"/>
      </w:pPr>
      <w:rPr>
        <w:rFonts w:ascii="Times New Roman" w:hAnsi="Times New Roman" w:cs="Times New Roman"/>
        <w:b w:val="0"/>
        <w:bCs w:val="0"/>
        <w:w w:val="103"/>
        <w:sz w:val="22"/>
        <w:szCs w:val="22"/>
      </w:rPr>
    </w:lvl>
    <w:lvl w:ilvl="1">
      <w:numFmt w:val="bullet"/>
      <w:lvlText w:val="•"/>
      <w:lvlJc w:val="left"/>
      <w:pPr>
        <w:ind w:left="994" w:hanging="363"/>
      </w:pPr>
    </w:lvl>
    <w:lvl w:ilvl="2">
      <w:numFmt w:val="bullet"/>
      <w:lvlText w:val="•"/>
      <w:lvlJc w:val="left"/>
      <w:pPr>
        <w:ind w:left="1888" w:hanging="363"/>
      </w:pPr>
    </w:lvl>
    <w:lvl w:ilvl="3">
      <w:numFmt w:val="bullet"/>
      <w:lvlText w:val="•"/>
      <w:lvlJc w:val="left"/>
      <w:pPr>
        <w:ind w:left="2782" w:hanging="363"/>
      </w:pPr>
    </w:lvl>
    <w:lvl w:ilvl="4">
      <w:numFmt w:val="bullet"/>
      <w:lvlText w:val="•"/>
      <w:lvlJc w:val="left"/>
      <w:pPr>
        <w:ind w:left="3676" w:hanging="363"/>
      </w:pPr>
    </w:lvl>
    <w:lvl w:ilvl="5">
      <w:numFmt w:val="bullet"/>
      <w:lvlText w:val="•"/>
      <w:lvlJc w:val="left"/>
      <w:pPr>
        <w:ind w:left="4570" w:hanging="363"/>
      </w:pPr>
    </w:lvl>
    <w:lvl w:ilvl="6">
      <w:numFmt w:val="bullet"/>
      <w:lvlText w:val="•"/>
      <w:lvlJc w:val="left"/>
      <w:pPr>
        <w:ind w:left="5464" w:hanging="363"/>
      </w:pPr>
    </w:lvl>
    <w:lvl w:ilvl="7">
      <w:numFmt w:val="bullet"/>
      <w:lvlText w:val="•"/>
      <w:lvlJc w:val="left"/>
      <w:pPr>
        <w:ind w:left="6358" w:hanging="363"/>
      </w:pPr>
    </w:lvl>
    <w:lvl w:ilvl="8">
      <w:numFmt w:val="bullet"/>
      <w:lvlText w:val="•"/>
      <w:lvlJc w:val="left"/>
      <w:pPr>
        <w:ind w:left="7252" w:hanging="363"/>
      </w:pPr>
    </w:lvl>
  </w:abstractNum>
  <w:abstractNum w:abstractNumId="3" w15:restartNumberingAfterBreak="0">
    <w:nsid w:val="00000405"/>
    <w:multiLevelType w:val="multilevel"/>
    <w:tmpl w:val="00000888"/>
    <w:lvl w:ilvl="0">
      <w:start w:val="1"/>
      <w:numFmt w:val="lowerLetter"/>
      <w:lvlText w:val="(%1)"/>
      <w:lvlJc w:val="left"/>
      <w:pPr>
        <w:ind w:left="120" w:hanging="365"/>
      </w:pPr>
      <w:rPr>
        <w:rFonts w:ascii="Times New Roman" w:hAnsi="Times New Roman" w:cs="Times New Roman"/>
        <w:b w:val="0"/>
        <w:bCs w:val="0"/>
        <w:w w:val="103"/>
        <w:sz w:val="22"/>
        <w:szCs w:val="22"/>
      </w:rPr>
    </w:lvl>
    <w:lvl w:ilvl="1">
      <w:numFmt w:val="bullet"/>
      <w:lvlText w:val="•"/>
      <w:lvlJc w:val="left"/>
      <w:pPr>
        <w:ind w:left="1012" w:hanging="365"/>
      </w:pPr>
    </w:lvl>
    <w:lvl w:ilvl="2">
      <w:numFmt w:val="bullet"/>
      <w:lvlText w:val="•"/>
      <w:lvlJc w:val="left"/>
      <w:pPr>
        <w:ind w:left="1904" w:hanging="365"/>
      </w:pPr>
    </w:lvl>
    <w:lvl w:ilvl="3">
      <w:numFmt w:val="bullet"/>
      <w:lvlText w:val="•"/>
      <w:lvlJc w:val="left"/>
      <w:pPr>
        <w:ind w:left="2796" w:hanging="365"/>
      </w:pPr>
    </w:lvl>
    <w:lvl w:ilvl="4">
      <w:numFmt w:val="bullet"/>
      <w:lvlText w:val="•"/>
      <w:lvlJc w:val="left"/>
      <w:pPr>
        <w:ind w:left="3688" w:hanging="365"/>
      </w:pPr>
    </w:lvl>
    <w:lvl w:ilvl="5">
      <w:numFmt w:val="bullet"/>
      <w:lvlText w:val="•"/>
      <w:lvlJc w:val="left"/>
      <w:pPr>
        <w:ind w:left="4580" w:hanging="365"/>
      </w:pPr>
    </w:lvl>
    <w:lvl w:ilvl="6">
      <w:numFmt w:val="bullet"/>
      <w:lvlText w:val="•"/>
      <w:lvlJc w:val="left"/>
      <w:pPr>
        <w:ind w:left="5472" w:hanging="365"/>
      </w:pPr>
    </w:lvl>
    <w:lvl w:ilvl="7">
      <w:numFmt w:val="bullet"/>
      <w:lvlText w:val="•"/>
      <w:lvlJc w:val="left"/>
      <w:pPr>
        <w:ind w:left="6364" w:hanging="365"/>
      </w:pPr>
    </w:lvl>
    <w:lvl w:ilvl="8">
      <w:numFmt w:val="bullet"/>
      <w:lvlText w:val="•"/>
      <w:lvlJc w:val="left"/>
      <w:pPr>
        <w:ind w:left="7256" w:hanging="365"/>
      </w:pPr>
    </w:lvl>
  </w:abstractNum>
  <w:abstractNum w:abstractNumId="4" w15:restartNumberingAfterBreak="0">
    <w:nsid w:val="00000406"/>
    <w:multiLevelType w:val="multilevel"/>
    <w:tmpl w:val="00000889"/>
    <w:lvl w:ilvl="0">
      <w:start w:val="1"/>
      <w:numFmt w:val="lowerLetter"/>
      <w:lvlText w:val="(%1)"/>
      <w:lvlJc w:val="left"/>
      <w:pPr>
        <w:ind w:left="102" w:hanging="363"/>
      </w:pPr>
      <w:rPr>
        <w:rFonts w:ascii="Times New Roman" w:hAnsi="Times New Roman" w:cs="Times New Roman"/>
        <w:b w:val="0"/>
        <w:bCs w:val="0"/>
        <w:spacing w:val="-24"/>
        <w:w w:val="94"/>
        <w:sz w:val="22"/>
        <w:szCs w:val="22"/>
      </w:rPr>
    </w:lvl>
    <w:lvl w:ilvl="1">
      <w:numFmt w:val="bullet"/>
      <w:lvlText w:val="•"/>
      <w:lvlJc w:val="left"/>
      <w:pPr>
        <w:ind w:left="992" w:hanging="363"/>
      </w:pPr>
    </w:lvl>
    <w:lvl w:ilvl="2">
      <w:numFmt w:val="bullet"/>
      <w:lvlText w:val="•"/>
      <w:lvlJc w:val="left"/>
      <w:pPr>
        <w:ind w:left="1884" w:hanging="363"/>
      </w:pPr>
    </w:lvl>
    <w:lvl w:ilvl="3">
      <w:numFmt w:val="bullet"/>
      <w:lvlText w:val="•"/>
      <w:lvlJc w:val="left"/>
      <w:pPr>
        <w:ind w:left="2776" w:hanging="363"/>
      </w:pPr>
    </w:lvl>
    <w:lvl w:ilvl="4">
      <w:numFmt w:val="bullet"/>
      <w:lvlText w:val="•"/>
      <w:lvlJc w:val="left"/>
      <w:pPr>
        <w:ind w:left="3668" w:hanging="363"/>
      </w:pPr>
    </w:lvl>
    <w:lvl w:ilvl="5">
      <w:numFmt w:val="bullet"/>
      <w:lvlText w:val="•"/>
      <w:lvlJc w:val="left"/>
      <w:pPr>
        <w:ind w:left="4560" w:hanging="363"/>
      </w:pPr>
    </w:lvl>
    <w:lvl w:ilvl="6">
      <w:numFmt w:val="bullet"/>
      <w:lvlText w:val="•"/>
      <w:lvlJc w:val="left"/>
      <w:pPr>
        <w:ind w:left="5452" w:hanging="363"/>
      </w:pPr>
    </w:lvl>
    <w:lvl w:ilvl="7">
      <w:numFmt w:val="bullet"/>
      <w:lvlText w:val="•"/>
      <w:lvlJc w:val="left"/>
      <w:pPr>
        <w:ind w:left="6344" w:hanging="363"/>
      </w:pPr>
    </w:lvl>
    <w:lvl w:ilvl="8">
      <w:numFmt w:val="bullet"/>
      <w:lvlText w:val="•"/>
      <w:lvlJc w:val="left"/>
      <w:pPr>
        <w:ind w:left="7236" w:hanging="363"/>
      </w:pPr>
    </w:lvl>
  </w:abstractNum>
  <w:abstractNum w:abstractNumId="5" w15:restartNumberingAfterBreak="0">
    <w:nsid w:val="00000407"/>
    <w:multiLevelType w:val="multilevel"/>
    <w:tmpl w:val="0000088A"/>
    <w:lvl w:ilvl="0">
      <w:start w:val="1"/>
      <w:numFmt w:val="lowerLetter"/>
      <w:lvlText w:val="(%1)"/>
      <w:lvlJc w:val="left"/>
      <w:pPr>
        <w:ind w:left="121" w:hanging="358"/>
      </w:pPr>
      <w:rPr>
        <w:rFonts w:ascii="Times New Roman" w:hAnsi="Times New Roman" w:cs="Times New Roman"/>
        <w:b w:val="0"/>
        <w:bCs w:val="0"/>
        <w:w w:val="101"/>
        <w:sz w:val="22"/>
        <w:szCs w:val="22"/>
      </w:rPr>
    </w:lvl>
    <w:lvl w:ilvl="1">
      <w:numFmt w:val="bullet"/>
      <w:lvlText w:val="•"/>
      <w:lvlJc w:val="left"/>
      <w:pPr>
        <w:ind w:left="1014" w:hanging="358"/>
      </w:pPr>
    </w:lvl>
    <w:lvl w:ilvl="2">
      <w:numFmt w:val="bullet"/>
      <w:lvlText w:val="•"/>
      <w:lvlJc w:val="left"/>
      <w:pPr>
        <w:ind w:left="1908" w:hanging="358"/>
      </w:pPr>
    </w:lvl>
    <w:lvl w:ilvl="3">
      <w:numFmt w:val="bullet"/>
      <w:lvlText w:val="•"/>
      <w:lvlJc w:val="left"/>
      <w:pPr>
        <w:ind w:left="2802" w:hanging="358"/>
      </w:pPr>
    </w:lvl>
    <w:lvl w:ilvl="4">
      <w:numFmt w:val="bullet"/>
      <w:lvlText w:val="•"/>
      <w:lvlJc w:val="left"/>
      <w:pPr>
        <w:ind w:left="3696" w:hanging="358"/>
      </w:pPr>
    </w:lvl>
    <w:lvl w:ilvl="5">
      <w:numFmt w:val="bullet"/>
      <w:lvlText w:val="•"/>
      <w:lvlJc w:val="left"/>
      <w:pPr>
        <w:ind w:left="4590" w:hanging="358"/>
      </w:pPr>
    </w:lvl>
    <w:lvl w:ilvl="6">
      <w:numFmt w:val="bullet"/>
      <w:lvlText w:val="•"/>
      <w:lvlJc w:val="left"/>
      <w:pPr>
        <w:ind w:left="5484" w:hanging="358"/>
      </w:pPr>
    </w:lvl>
    <w:lvl w:ilvl="7">
      <w:numFmt w:val="bullet"/>
      <w:lvlText w:val="•"/>
      <w:lvlJc w:val="left"/>
      <w:pPr>
        <w:ind w:left="6378" w:hanging="358"/>
      </w:pPr>
    </w:lvl>
    <w:lvl w:ilvl="8">
      <w:numFmt w:val="bullet"/>
      <w:lvlText w:val="•"/>
      <w:lvlJc w:val="left"/>
      <w:pPr>
        <w:ind w:left="7272" w:hanging="358"/>
      </w:pPr>
    </w:lvl>
  </w:abstractNum>
  <w:abstractNum w:abstractNumId="6" w15:restartNumberingAfterBreak="0">
    <w:nsid w:val="00000408"/>
    <w:multiLevelType w:val="multilevel"/>
    <w:tmpl w:val="0000088B"/>
    <w:lvl w:ilvl="0">
      <w:start w:val="1"/>
      <w:numFmt w:val="decimal"/>
      <w:lvlText w:val="(%1)"/>
      <w:lvlJc w:val="left"/>
      <w:pPr>
        <w:ind w:left="146" w:hanging="328"/>
      </w:pPr>
      <w:rPr>
        <w:rFonts w:ascii="Times New Roman" w:hAnsi="Times New Roman" w:cs="Times New Roman"/>
        <w:b w:val="0"/>
        <w:bCs w:val="0"/>
        <w:spacing w:val="0"/>
        <w:w w:val="101"/>
        <w:sz w:val="22"/>
        <w:szCs w:val="22"/>
      </w:rPr>
    </w:lvl>
    <w:lvl w:ilvl="1">
      <w:numFmt w:val="bullet"/>
      <w:lvlText w:val="•"/>
      <w:lvlJc w:val="left"/>
      <w:pPr>
        <w:ind w:left="1028" w:hanging="328"/>
      </w:pPr>
    </w:lvl>
    <w:lvl w:ilvl="2">
      <w:numFmt w:val="bullet"/>
      <w:lvlText w:val="•"/>
      <w:lvlJc w:val="left"/>
      <w:pPr>
        <w:ind w:left="1916" w:hanging="328"/>
      </w:pPr>
    </w:lvl>
    <w:lvl w:ilvl="3">
      <w:numFmt w:val="bullet"/>
      <w:lvlText w:val="•"/>
      <w:lvlJc w:val="left"/>
      <w:pPr>
        <w:ind w:left="2804" w:hanging="328"/>
      </w:pPr>
    </w:lvl>
    <w:lvl w:ilvl="4">
      <w:numFmt w:val="bullet"/>
      <w:lvlText w:val="•"/>
      <w:lvlJc w:val="left"/>
      <w:pPr>
        <w:ind w:left="3692" w:hanging="328"/>
      </w:pPr>
    </w:lvl>
    <w:lvl w:ilvl="5">
      <w:numFmt w:val="bullet"/>
      <w:lvlText w:val="•"/>
      <w:lvlJc w:val="left"/>
      <w:pPr>
        <w:ind w:left="4580" w:hanging="328"/>
      </w:pPr>
    </w:lvl>
    <w:lvl w:ilvl="6">
      <w:numFmt w:val="bullet"/>
      <w:lvlText w:val="•"/>
      <w:lvlJc w:val="left"/>
      <w:pPr>
        <w:ind w:left="5468" w:hanging="328"/>
      </w:pPr>
    </w:lvl>
    <w:lvl w:ilvl="7">
      <w:numFmt w:val="bullet"/>
      <w:lvlText w:val="•"/>
      <w:lvlJc w:val="left"/>
      <w:pPr>
        <w:ind w:left="6356" w:hanging="328"/>
      </w:pPr>
    </w:lvl>
    <w:lvl w:ilvl="8">
      <w:numFmt w:val="bullet"/>
      <w:lvlText w:val="•"/>
      <w:lvlJc w:val="left"/>
      <w:pPr>
        <w:ind w:left="7244" w:hanging="328"/>
      </w:pPr>
    </w:lvl>
  </w:abstractNum>
  <w:abstractNum w:abstractNumId="7" w15:restartNumberingAfterBreak="0">
    <w:nsid w:val="00000409"/>
    <w:multiLevelType w:val="multilevel"/>
    <w:tmpl w:val="0000088C"/>
    <w:lvl w:ilvl="0">
      <w:numFmt w:val="bullet"/>
      <w:lvlText w:val="•"/>
      <w:lvlJc w:val="left"/>
      <w:pPr>
        <w:ind w:left="121" w:hanging="684"/>
      </w:pPr>
      <w:rPr>
        <w:b w:val="0"/>
        <w:bCs w:val="0"/>
        <w:w w:val="101"/>
      </w:rPr>
    </w:lvl>
    <w:lvl w:ilvl="1">
      <w:numFmt w:val="bullet"/>
      <w:lvlText w:val="•"/>
      <w:lvlJc w:val="left"/>
      <w:pPr>
        <w:ind w:left="1176" w:hanging="684"/>
      </w:pPr>
    </w:lvl>
    <w:lvl w:ilvl="2">
      <w:numFmt w:val="bullet"/>
      <w:lvlText w:val="•"/>
      <w:lvlJc w:val="left"/>
      <w:pPr>
        <w:ind w:left="2232" w:hanging="684"/>
      </w:pPr>
    </w:lvl>
    <w:lvl w:ilvl="3">
      <w:numFmt w:val="bullet"/>
      <w:lvlText w:val="•"/>
      <w:lvlJc w:val="left"/>
      <w:pPr>
        <w:ind w:left="3288" w:hanging="684"/>
      </w:pPr>
    </w:lvl>
    <w:lvl w:ilvl="4">
      <w:numFmt w:val="bullet"/>
      <w:lvlText w:val="•"/>
      <w:lvlJc w:val="left"/>
      <w:pPr>
        <w:ind w:left="4344" w:hanging="684"/>
      </w:pPr>
    </w:lvl>
    <w:lvl w:ilvl="5">
      <w:numFmt w:val="bullet"/>
      <w:lvlText w:val="•"/>
      <w:lvlJc w:val="left"/>
      <w:pPr>
        <w:ind w:left="5400" w:hanging="684"/>
      </w:pPr>
    </w:lvl>
    <w:lvl w:ilvl="6">
      <w:numFmt w:val="bullet"/>
      <w:lvlText w:val="•"/>
      <w:lvlJc w:val="left"/>
      <w:pPr>
        <w:ind w:left="6456" w:hanging="684"/>
      </w:pPr>
    </w:lvl>
    <w:lvl w:ilvl="7">
      <w:numFmt w:val="bullet"/>
      <w:lvlText w:val="•"/>
      <w:lvlJc w:val="left"/>
      <w:pPr>
        <w:ind w:left="7512" w:hanging="684"/>
      </w:pPr>
    </w:lvl>
    <w:lvl w:ilvl="8">
      <w:numFmt w:val="bullet"/>
      <w:lvlText w:val="•"/>
      <w:lvlJc w:val="left"/>
      <w:pPr>
        <w:ind w:left="8568" w:hanging="684"/>
      </w:pPr>
    </w:lvl>
  </w:abstractNum>
  <w:abstractNum w:abstractNumId="8" w15:restartNumberingAfterBreak="0">
    <w:nsid w:val="155809C6"/>
    <w:multiLevelType w:val="hybridMultilevel"/>
    <w:tmpl w:val="32DA5FCE"/>
    <w:lvl w:ilvl="0" w:tplc="0409000F">
      <w:start w:val="1"/>
      <w:numFmt w:val="decimal"/>
      <w:lvlText w:val="%1."/>
      <w:lvlJc w:val="left"/>
      <w:pPr>
        <w:ind w:left="-3652" w:hanging="360"/>
      </w:pPr>
    </w:lvl>
    <w:lvl w:ilvl="1" w:tplc="04090019">
      <w:start w:val="1"/>
      <w:numFmt w:val="lowerLetter"/>
      <w:lvlText w:val="%2."/>
      <w:lvlJc w:val="left"/>
      <w:pPr>
        <w:ind w:left="-293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1492" w:hanging="360"/>
      </w:pPr>
    </w:lvl>
    <w:lvl w:ilvl="4" w:tplc="04090019" w:tentative="1">
      <w:start w:val="1"/>
      <w:numFmt w:val="lowerLetter"/>
      <w:lvlText w:val="%5."/>
      <w:lvlJc w:val="left"/>
      <w:pPr>
        <w:ind w:left="-772" w:hanging="360"/>
      </w:pPr>
    </w:lvl>
    <w:lvl w:ilvl="5" w:tplc="0409001B" w:tentative="1">
      <w:start w:val="1"/>
      <w:numFmt w:val="lowerRoman"/>
      <w:lvlText w:val="%6."/>
      <w:lvlJc w:val="right"/>
      <w:pPr>
        <w:ind w:left="-52" w:hanging="180"/>
      </w:pPr>
    </w:lvl>
    <w:lvl w:ilvl="6" w:tplc="0409000F" w:tentative="1">
      <w:start w:val="1"/>
      <w:numFmt w:val="decimal"/>
      <w:lvlText w:val="%7."/>
      <w:lvlJc w:val="left"/>
      <w:pPr>
        <w:ind w:left="668" w:hanging="360"/>
      </w:pPr>
    </w:lvl>
    <w:lvl w:ilvl="7" w:tplc="04090019" w:tentative="1">
      <w:start w:val="1"/>
      <w:numFmt w:val="lowerLetter"/>
      <w:lvlText w:val="%8."/>
      <w:lvlJc w:val="left"/>
      <w:pPr>
        <w:ind w:left="1388" w:hanging="360"/>
      </w:pPr>
    </w:lvl>
    <w:lvl w:ilvl="8" w:tplc="0409001B" w:tentative="1">
      <w:start w:val="1"/>
      <w:numFmt w:val="lowerRoman"/>
      <w:lvlText w:val="%9."/>
      <w:lvlJc w:val="right"/>
      <w:pPr>
        <w:ind w:left="2108" w:hanging="180"/>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1F56"/>
    <w:rsid w:val="00011F56"/>
    <w:rsid w:val="000257A0"/>
    <w:rsid w:val="000E0B08"/>
    <w:rsid w:val="00227EC3"/>
    <w:rsid w:val="00343DA5"/>
    <w:rsid w:val="003B59DF"/>
    <w:rsid w:val="003C0053"/>
    <w:rsid w:val="003C6412"/>
    <w:rsid w:val="005311DB"/>
    <w:rsid w:val="0055759B"/>
    <w:rsid w:val="00575A76"/>
    <w:rsid w:val="00590501"/>
    <w:rsid w:val="00683EB0"/>
    <w:rsid w:val="006B175C"/>
    <w:rsid w:val="006B1AA8"/>
    <w:rsid w:val="006C7F28"/>
    <w:rsid w:val="00751F8D"/>
    <w:rsid w:val="007840B0"/>
    <w:rsid w:val="00787551"/>
    <w:rsid w:val="007C0676"/>
    <w:rsid w:val="007C5A39"/>
    <w:rsid w:val="007E4AD9"/>
    <w:rsid w:val="009E73E2"/>
    <w:rsid w:val="00A36CC3"/>
    <w:rsid w:val="00A71620"/>
    <w:rsid w:val="00AB59E6"/>
    <w:rsid w:val="00AE4A9A"/>
    <w:rsid w:val="00C408F5"/>
    <w:rsid w:val="00ED0E45"/>
    <w:rsid w:val="00F1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efaultImageDpi w14:val="0"/>
  <w15:docId w15:val="{FA589626-0D4D-4183-9210-4C3EAF83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pPr>
      <w:ind w:left="105"/>
      <w:outlineLvl w:val="0"/>
    </w:pPr>
    <w:rPr>
      <w:b/>
      <w:bCs/>
      <w:sz w:val="22"/>
      <w:szCs w:val="22"/>
    </w:rPr>
  </w:style>
  <w:style w:type="paragraph" w:styleId="Heading3">
    <w:name w:val="heading 3"/>
    <w:basedOn w:val="Normal"/>
    <w:next w:val="Normal"/>
    <w:link w:val="Heading3Char"/>
    <w:uiPriority w:val="9"/>
    <w:semiHidden/>
    <w:unhideWhenUsed/>
    <w:qFormat/>
    <w:rsid w:val="003C0053"/>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2"/>
      <w:szCs w:val="22"/>
    </w:rPr>
  </w:style>
  <w:style w:type="character" w:customStyle="1" w:styleId="BodyTextChar">
    <w:name w:val="Body Text Char"/>
    <w:link w:val="BodyText"/>
    <w:uiPriority w:val="99"/>
    <w:semiHidden/>
    <w:rPr>
      <w:rFonts w:ascii="Times New Roman" w:hAnsi="Times New Roman" w:cs="Times New Roman"/>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styleId="ListParagraph">
    <w:name w:val="List Paragraph"/>
    <w:basedOn w:val="Normal"/>
    <w:uiPriority w:val="1"/>
    <w:qFormat/>
    <w:pPr>
      <w:ind w:left="115" w:hanging="1"/>
    </w:pPr>
  </w:style>
  <w:style w:type="paragraph" w:customStyle="1" w:styleId="TableParagraph">
    <w:name w:val="Table Paragraph"/>
    <w:basedOn w:val="Normal"/>
    <w:uiPriority w:val="1"/>
    <w:qFormat/>
    <w:pPr>
      <w:ind w:left="90"/>
    </w:pPr>
  </w:style>
  <w:style w:type="character" w:customStyle="1" w:styleId="Heading3Char">
    <w:name w:val="Heading 3 Char"/>
    <w:link w:val="Heading3"/>
    <w:uiPriority w:val="9"/>
    <w:semiHidden/>
    <w:rsid w:val="003C0053"/>
    <w:rPr>
      <w:rFonts w:ascii="Calibri Light" w:eastAsia="Times New Roman" w:hAnsi="Calibri Light" w:cs="Times New Roman"/>
      <w:b/>
      <w:bCs/>
      <w:sz w:val="26"/>
      <w:szCs w:val="26"/>
    </w:rPr>
  </w:style>
  <w:style w:type="character" w:styleId="Hyperlink">
    <w:name w:val="Hyperlink"/>
    <w:uiPriority w:val="99"/>
    <w:unhideWhenUsed/>
    <w:rsid w:val="003C0053"/>
    <w:rPr>
      <w:color w:val="0563C1"/>
      <w:u w:val="single"/>
    </w:rPr>
  </w:style>
  <w:style w:type="character" w:styleId="UnresolvedMention">
    <w:name w:val="Unresolved Mention"/>
    <w:uiPriority w:val="99"/>
    <w:semiHidden/>
    <w:unhideWhenUsed/>
    <w:rsid w:val="003C00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swon@usgs.gov" TargetMode="External"/><Relationship Id="rId13" Type="http://schemas.openxmlformats.org/officeDocument/2006/relationships/hyperlink" Target="mailto:Thomas@mpwmd.net" TargetMode="External"/><Relationship Id="rId3" Type="http://schemas.openxmlformats.org/officeDocument/2006/relationships/styles" Target="styles.xml"/><Relationship Id="rId7" Type="http://schemas.openxmlformats.org/officeDocument/2006/relationships/hyperlink" Target="mailto:Thomas@mpwmd.net" TargetMode="External"/><Relationship Id="rId12" Type="http://schemas.openxmlformats.org/officeDocument/2006/relationships/hyperlink" Target="http://www.mpwmd.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niswon@usgs.gov" TargetMode="External"/><Relationship Id="rId11" Type="http://schemas.openxmlformats.org/officeDocument/2006/relationships/hyperlink" Target="mailto:Thomas@mpwmd.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houston@usgs.gov" TargetMode="External"/><Relationship Id="rId4" Type="http://schemas.openxmlformats.org/officeDocument/2006/relationships/settings" Target="settings.xml"/><Relationship Id="rId9" Type="http://schemas.openxmlformats.org/officeDocument/2006/relationships/hyperlink" Target="http://www.usgs.gov/" TargetMode="External"/><Relationship Id="rId14" Type="http://schemas.openxmlformats.org/officeDocument/2006/relationships/hyperlink" Target="http://www.mpwm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30FB0-DD98-4D92-B6DB-107EC2DAC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Niswonger, Richard</cp:lastModifiedBy>
  <cp:revision>10</cp:revision>
  <dcterms:created xsi:type="dcterms:W3CDTF">2019-02-09T22:00:00Z</dcterms:created>
  <dcterms:modified xsi:type="dcterms:W3CDTF">2019-02-15T17:03:00Z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EPSON WF-3520/3530/3540</vt:lpwstr>
  </property>
</Properties>
</file>